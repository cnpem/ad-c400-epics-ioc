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4000" w:rsidRPr="00C34000" w:rsidRDefault="00C80B1A" w:rsidP="00C34000">
      <w:r>
        <w:t xml:space="preserve">The connection set op is shown in </w:t>
      </w:r>
      <w:r>
        <w:fldChar w:fldCharType="begin"/>
      </w:r>
      <w:r>
        <w:instrText xml:space="preserve"> REF _Ref418774662 \r \h </w:instrText>
      </w:r>
      <w:r>
        <w:fldChar w:fldCharType="separate"/>
      </w:r>
      <w:r w:rsidR="007B146A">
        <w:t>Figure 1</w:t>
      </w:r>
      <w:r>
        <w:fldChar w:fldCharType="end"/>
      </w:r>
      <w:r>
        <w:t>.</w:t>
      </w:r>
    </w:p>
    <w:p w:rsidR="00C34000" w:rsidRDefault="00C34000" w:rsidP="00C34000">
      <w:pPr>
        <w:pStyle w:val="Caption"/>
        <w:keepNext/>
        <w:numPr>
          <w:ilvl w:val="0"/>
          <w:numId w:val="0"/>
        </w:numPr>
      </w:pPr>
      <w:r w:rsidRPr="00C34000">
        <w:rPr>
          <w:noProof/>
          <w:lang w:eastAsia="en-GB"/>
        </w:rPr>
        <w:drawing>
          <wp:inline distT="0" distB="0" distL="0" distR="0" wp14:anchorId="172C9240" wp14:editId="23F3643D">
            <wp:extent cx="4954772" cy="2143763"/>
            <wp:effectExtent l="0" t="0" r="0" b="8890"/>
            <wp:docPr id="12" name="Picture 12" descr="\\filesvr01\Users$\Paw.Kristiansen\My Documents\My Pictures\C400_EPICS_E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vr01\Users$\Paw.Kristiansen\My Documents\My Pictures\C400_EPICS_ED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6100" cy="2148664"/>
                    </a:xfrm>
                    <a:prstGeom prst="rect">
                      <a:avLst/>
                    </a:prstGeom>
                    <a:noFill/>
                    <a:ln>
                      <a:noFill/>
                    </a:ln>
                  </pic:spPr>
                </pic:pic>
              </a:graphicData>
            </a:graphic>
          </wp:inline>
        </w:drawing>
      </w:r>
    </w:p>
    <w:p w:rsidR="009B099B" w:rsidRDefault="00C34000" w:rsidP="00C34000">
      <w:pPr>
        <w:pStyle w:val="Caption"/>
      </w:pPr>
      <w:bookmarkStart w:id="0" w:name="_Ref418774662"/>
      <w:r>
        <w:t>Connection setup. The orange dotted line shows a direct RS232 connection between the LINUX computer and the C400. It is suggested to refrain from doing a direct RS232 connection.</w:t>
      </w:r>
      <w:bookmarkEnd w:id="0"/>
    </w:p>
    <w:p w:rsidR="00C80B1A" w:rsidRDefault="00C80B1A" w:rsidP="00C80B1A"/>
    <w:p w:rsidR="00C80B1A" w:rsidRDefault="00C80B1A" w:rsidP="00C80B1A">
      <w:r>
        <w:t>The described file locations are on Paw’s personal LINUX (Ubuntu 14.04 LTS 64-bit) – it’s a 17 inch black hp.</w:t>
      </w:r>
    </w:p>
    <w:p w:rsidR="00957EEB" w:rsidRDefault="00957EEB" w:rsidP="00C80B1A">
      <w:r>
        <w:t>The C400 Address could be 0 and the Mode must be 3.</w:t>
      </w:r>
    </w:p>
    <w:p w:rsidR="00671A0E" w:rsidRDefault="00F4443A" w:rsidP="00C80B1A">
      <w:r>
        <w:t xml:space="preserve">Ensure that the MOXA can be pinged. </w:t>
      </w:r>
      <w:r w:rsidR="00671A0E">
        <w:t xml:space="preserve">The MOXA settings should be like </w:t>
      </w:r>
      <w:r w:rsidR="00671A0E">
        <w:fldChar w:fldCharType="begin"/>
      </w:r>
      <w:r w:rsidR="00671A0E">
        <w:instrText xml:space="preserve"> REF _Ref418777655 \r \h </w:instrText>
      </w:r>
      <w:r w:rsidR="00671A0E">
        <w:fldChar w:fldCharType="separate"/>
      </w:r>
      <w:r w:rsidR="007B146A">
        <w:t>Figure 2</w:t>
      </w:r>
      <w:r w:rsidR="00671A0E">
        <w:fldChar w:fldCharType="end"/>
      </w:r>
      <w:r w:rsidR="00671A0E">
        <w:t>.</w:t>
      </w:r>
    </w:p>
    <w:p w:rsidR="00671A0E" w:rsidRDefault="00671A0E" w:rsidP="00C80B1A"/>
    <w:p w:rsidR="00671A0E" w:rsidRDefault="00671A0E" w:rsidP="00671A0E">
      <w:pPr>
        <w:keepNext/>
        <w:jc w:val="center"/>
      </w:pPr>
      <w:r w:rsidRPr="00671A0E">
        <w:rPr>
          <w:noProof/>
          <w:lang w:eastAsia="en-GB"/>
        </w:rPr>
        <w:lastRenderedPageBreak/>
        <w:drawing>
          <wp:inline distT="0" distB="0" distL="0" distR="0" wp14:anchorId="4564E262" wp14:editId="4A4DB2F4">
            <wp:extent cx="6120765" cy="4096393"/>
            <wp:effectExtent l="0" t="0" r="0" b="0"/>
            <wp:docPr id="15" name="Picture 15" descr="E:\Screensh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reenshot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096393"/>
                    </a:xfrm>
                    <a:prstGeom prst="rect">
                      <a:avLst/>
                    </a:prstGeom>
                    <a:noFill/>
                    <a:ln>
                      <a:noFill/>
                    </a:ln>
                  </pic:spPr>
                </pic:pic>
              </a:graphicData>
            </a:graphic>
          </wp:inline>
        </w:drawing>
      </w:r>
    </w:p>
    <w:p w:rsidR="00671A0E" w:rsidRDefault="00671A0E" w:rsidP="00671A0E">
      <w:pPr>
        <w:pStyle w:val="Caption"/>
      </w:pPr>
      <w:bookmarkStart w:id="1" w:name="_Ref418777655"/>
      <w:r>
        <w:t>MOXA setting</w:t>
      </w:r>
      <w:bookmarkEnd w:id="1"/>
    </w:p>
    <w:p w:rsidR="00957EEB" w:rsidRDefault="00C80B1A" w:rsidP="00C80B1A">
      <w:r>
        <w:t xml:space="preserve">The IOC is initiated </w:t>
      </w:r>
      <w:proofErr w:type="gramStart"/>
      <w:r>
        <w:t>by ./</w:t>
      </w:r>
      <w:proofErr w:type="gramEnd"/>
      <w:r>
        <w:t>st.cmd in a terminal when in the Desktop/I404IOC/</w:t>
      </w:r>
      <w:proofErr w:type="spellStart"/>
      <w:r>
        <w:t>iocBoot</w:t>
      </w:r>
      <w:proofErr w:type="spellEnd"/>
      <w:r>
        <w:t xml:space="preserve">/iocI404IOC folder. </w:t>
      </w:r>
    </w:p>
    <w:p w:rsidR="00EB5472" w:rsidRDefault="00EB5472" w:rsidP="00C80B1A">
      <w:r>
        <w:t xml:space="preserve">To do this: open a terminal from the left of the screen. </w:t>
      </w:r>
      <w:r w:rsidRPr="00772FF2">
        <w:rPr>
          <w:b/>
        </w:rPr>
        <w:t>All commands are case sensitive</w:t>
      </w:r>
      <w:r>
        <w:t>.</w:t>
      </w:r>
    </w:p>
    <w:p w:rsidR="00EB5472" w:rsidRDefault="00EB5472" w:rsidP="00EB5472">
      <w:r>
        <w:t xml:space="preserve">To open the folder in the terminal environment you must change the directory by first typing </w:t>
      </w:r>
      <w:r w:rsidRPr="00566AE8">
        <w:rPr>
          <w:b/>
        </w:rPr>
        <w:t>cd</w:t>
      </w:r>
      <w:r>
        <w:t xml:space="preserve"> followed by the location of the folder</w:t>
      </w:r>
      <w:r w:rsidR="007B146A">
        <w:t>, then pressing enter:</w:t>
      </w:r>
      <w:r>
        <w:t xml:space="preserve"> </w:t>
      </w:r>
    </w:p>
    <w:p w:rsidR="007B146A" w:rsidRDefault="007B146A" w:rsidP="007B146A">
      <w:pPr>
        <w:tabs>
          <w:tab w:val="center" w:pos="4819"/>
        </w:tabs>
        <w:jc w:val="center"/>
      </w:pPr>
      <w:proofErr w:type="gramStart"/>
      <w:r>
        <w:t>cd</w:t>
      </w:r>
      <w:proofErr w:type="gramEnd"/>
      <w:r>
        <w:t xml:space="preserve"> Desktop/I404IOC/</w:t>
      </w:r>
      <w:proofErr w:type="spellStart"/>
      <w:r>
        <w:t>iocBoot</w:t>
      </w:r>
      <w:proofErr w:type="spellEnd"/>
      <w:r>
        <w:t xml:space="preserve">/iocI404IOC </w:t>
      </w:r>
    </w:p>
    <w:p w:rsidR="00EB5472" w:rsidRDefault="00566AE8" w:rsidP="00EB5472">
      <w:r>
        <w:t xml:space="preserve">The command </w:t>
      </w:r>
      <w:r w:rsidRPr="00566AE8">
        <w:rPr>
          <w:b/>
        </w:rPr>
        <w:t>ls</w:t>
      </w:r>
      <w:r w:rsidR="00EB5472" w:rsidRPr="00EB5472">
        <w:t xml:space="preserve"> will show you the files in your current directory. </w:t>
      </w:r>
      <w:r w:rsidR="00EB5472">
        <w:t xml:space="preserve">This allows you to see what folders are available. </w:t>
      </w:r>
      <w:r>
        <w:t xml:space="preserve">To save time inputting text, you only need to type the start of the folder name enough to identify, then tab can be pressed to complete the name. For example typing De, then tab, will input ‘Desktop’. </w:t>
      </w:r>
      <w:r w:rsidR="00772FF2">
        <w:t xml:space="preserve">Since there is more than one folder which starts with </w:t>
      </w:r>
      <w:r>
        <w:t>‘</w:t>
      </w:r>
      <w:r w:rsidR="00772FF2">
        <w:t>IOC</w:t>
      </w:r>
      <w:r>
        <w:t>’</w:t>
      </w:r>
      <w:r w:rsidR="00772FF2">
        <w:t>, you will need to type more.</w:t>
      </w:r>
    </w:p>
    <w:p w:rsidR="006644CE" w:rsidRDefault="00FD023D" w:rsidP="006644CE">
      <w:r>
        <w:t>After the directory is changed, type</w:t>
      </w:r>
      <w:bookmarkStart w:id="2" w:name="_GoBack"/>
      <w:bookmarkEnd w:id="2"/>
      <w:r w:rsidR="006644CE">
        <w:t xml:space="preserve"> the command:</w:t>
      </w:r>
    </w:p>
    <w:p w:rsidR="006644CE" w:rsidRDefault="006644CE" w:rsidP="006644CE">
      <w:pPr>
        <w:jc w:val="center"/>
      </w:pPr>
      <w:proofErr w:type="gramStart"/>
      <w:r>
        <w:t>./</w:t>
      </w:r>
      <w:proofErr w:type="gramEnd"/>
      <w:r>
        <w:t>st.cmd</w:t>
      </w:r>
    </w:p>
    <w:p w:rsidR="007B146A" w:rsidRDefault="006644CE" w:rsidP="00EB5472">
      <w:r>
        <w:t>F</w:t>
      </w:r>
      <w:r w:rsidR="00772FF2">
        <w:t>ollowed by enter</w:t>
      </w:r>
      <w:r w:rsidR="007B146A">
        <w:t>.</w:t>
      </w:r>
    </w:p>
    <w:p w:rsidR="007B146A" w:rsidRDefault="007B146A" w:rsidP="00EB5472">
      <w:r>
        <w:t xml:space="preserve">To start the EDM you need to open a new terminal by right clicking on the terminal icon on the left of the screen and selecting a new terminal. </w:t>
      </w:r>
    </w:p>
    <w:p w:rsidR="007B146A" w:rsidRDefault="007B146A" w:rsidP="00EB5472">
      <w:r>
        <w:lastRenderedPageBreak/>
        <w:t>You need to open the folder opi_C400 as before by typing:</w:t>
      </w:r>
    </w:p>
    <w:p w:rsidR="007B146A" w:rsidRDefault="007B146A" w:rsidP="007B146A">
      <w:pPr>
        <w:jc w:val="center"/>
      </w:pPr>
      <w:proofErr w:type="gramStart"/>
      <w:r>
        <w:t>cd</w:t>
      </w:r>
      <w:proofErr w:type="gramEnd"/>
      <w:r>
        <w:t xml:space="preserve"> Desktop/I404IOC/opi_C400</w:t>
      </w:r>
    </w:p>
    <w:p w:rsidR="007B146A" w:rsidRDefault="007B146A" w:rsidP="007B146A">
      <w:r>
        <w:t>Then enter the command:</w:t>
      </w:r>
    </w:p>
    <w:p w:rsidR="007B146A" w:rsidRDefault="007B146A" w:rsidP="007B146A">
      <w:pPr>
        <w:jc w:val="center"/>
      </w:pPr>
      <w:r>
        <w:t>./start_opi.sh</w:t>
      </w:r>
    </w:p>
    <w:p w:rsidR="007B146A" w:rsidRDefault="007B146A" w:rsidP="007B146A">
      <w:r>
        <w:t>This will open the screen shown in figure 5.</w:t>
      </w:r>
    </w:p>
    <w:p w:rsidR="00671A0E" w:rsidRDefault="00C80B1A" w:rsidP="00C80B1A">
      <w:r>
        <w:t xml:space="preserve">If this does not work then ensure that the st.cmd </w:t>
      </w:r>
      <w:r w:rsidR="00957EEB">
        <w:t xml:space="preserve">looks like </w:t>
      </w:r>
      <w:r w:rsidR="00957EEB">
        <w:fldChar w:fldCharType="begin"/>
      </w:r>
      <w:r w:rsidR="00957EEB">
        <w:instrText xml:space="preserve"> REF _Ref418776014 \r \h </w:instrText>
      </w:r>
      <w:r w:rsidR="00957EEB">
        <w:fldChar w:fldCharType="separate"/>
      </w:r>
      <w:r w:rsidR="007B146A">
        <w:t>Figure 3</w:t>
      </w:r>
      <w:r w:rsidR="00957EEB">
        <w:fldChar w:fldCharType="end"/>
      </w:r>
      <w:r w:rsidR="00957EEB">
        <w:t xml:space="preserve"> and the C400.substitutions looks like </w:t>
      </w:r>
      <w:r w:rsidR="00957EEB">
        <w:fldChar w:fldCharType="begin"/>
      </w:r>
      <w:r w:rsidR="00957EEB">
        <w:instrText xml:space="preserve"> REF _Ref418776202 \r \h </w:instrText>
      </w:r>
      <w:r w:rsidR="00957EEB">
        <w:fldChar w:fldCharType="separate"/>
      </w:r>
      <w:r w:rsidR="007B146A">
        <w:t>Figure 4</w:t>
      </w:r>
      <w:r w:rsidR="00957EEB">
        <w:fldChar w:fldCharType="end"/>
      </w:r>
      <w:r w:rsidR="00957EEB">
        <w:t>. The location of the files are given in the top of the screenshots. When these files are correct then do the command “make” in a terminal when in the I404IOC folder</w:t>
      </w:r>
      <w:r w:rsidR="00F4443A">
        <w:t>.</w:t>
      </w:r>
    </w:p>
    <w:p w:rsidR="00957EEB" w:rsidRDefault="00F525D6" w:rsidP="00957EEB">
      <w:pPr>
        <w:keepNext/>
      </w:pPr>
      <w:r w:rsidRPr="00F525D6">
        <w:rPr>
          <w:noProof/>
          <w:lang w:eastAsia="en-GB"/>
        </w:rPr>
        <w:drawing>
          <wp:inline distT="0" distB="0" distL="0" distR="0" wp14:anchorId="04486E8D" wp14:editId="69C5CEE4">
            <wp:extent cx="6167196" cy="5167424"/>
            <wp:effectExtent l="0" t="0" r="5080" b="0"/>
            <wp:docPr id="13" name="Picture 13" descr="E:\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reenshot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5262" cy="5182561"/>
                    </a:xfrm>
                    <a:prstGeom prst="rect">
                      <a:avLst/>
                    </a:prstGeom>
                    <a:noFill/>
                    <a:ln>
                      <a:noFill/>
                    </a:ln>
                  </pic:spPr>
                </pic:pic>
              </a:graphicData>
            </a:graphic>
          </wp:inline>
        </w:drawing>
      </w:r>
    </w:p>
    <w:p w:rsidR="00957EEB" w:rsidRDefault="00957EEB" w:rsidP="00957EEB">
      <w:pPr>
        <w:pStyle w:val="Caption"/>
        <w:jc w:val="left"/>
      </w:pPr>
      <w:bookmarkStart w:id="3" w:name="_Ref418776014"/>
      <w:proofErr w:type="gramStart"/>
      <w:r>
        <w:t>st.cmd</w:t>
      </w:r>
      <w:proofErr w:type="gramEnd"/>
      <w:r>
        <w:t xml:space="preserve"> file. Note that the I404.substitutions are suppressed by #.</w:t>
      </w:r>
      <w:bookmarkEnd w:id="3"/>
      <w:r>
        <w:t xml:space="preserve"> </w:t>
      </w:r>
      <w:proofErr w:type="gramStart"/>
      <w:r>
        <w:t>The :</w:t>
      </w:r>
      <w:proofErr w:type="gramEnd"/>
      <w:r>
        <w:t xml:space="preserve"> in </w:t>
      </w:r>
      <w:proofErr w:type="spellStart"/>
      <w:r>
        <w:t>epicsEnvSet</w:t>
      </w:r>
      <w:proofErr w:type="spellEnd"/>
      <w:r>
        <w:t xml:space="preserve"> means both places.</w:t>
      </w:r>
      <w:r w:rsidR="00F4443A">
        <w:t xml:space="preserve"> The </w:t>
      </w:r>
      <w:proofErr w:type="spellStart"/>
      <w:r w:rsidR="00F4443A">
        <w:t>drvAsynIPPortConfigure</w:t>
      </w:r>
      <w:proofErr w:type="spellEnd"/>
      <w:r w:rsidR="00F4443A">
        <w:t xml:space="preserve"> line is important; the 4002 number means that port 2 on the MOXA is to be used.</w:t>
      </w:r>
    </w:p>
    <w:p w:rsidR="00957EEB" w:rsidRDefault="00957EEB" w:rsidP="00957EEB"/>
    <w:p w:rsidR="00957EEB" w:rsidRDefault="00957EEB" w:rsidP="00957EEB">
      <w:pPr>
        <w:keepNext/>
      </w:pPr>
      <w:r w:rsidRPr="00957EEB">
        <w:rPr>
          <w:noProof/>
          <w:lang w:eastAsia="en-GB"/>
        </w:rPr>
        <w:lastRenderedPageBreak/>
        <w:drawing>
          <wp:inline distT="0" distB="0" distL="0" distR="0" wp14:anchorId="649EFF74" wp14:editId="42BB044B">
            <wp:extent cx="6120765" cy="4652246"/>
            <wp:effectExtent l="0" t="0" r="0" b="0"/>
            <wp:docPr id="14" name="Picture 14" descr="E:\Screensh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reensho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652246"/>
                    </a:xfrm>
                    <a:prstGeom prst="rect">
                      <a:avLst/>
                    </a:prstGeom>
                    <a:noFill/>
                    <a:ln>
                      <a:noFill/>
                    </a:ln>
                  </pic:spPr>
                </pic:pic>
              </a:graphicData>
            </a:graphic>
          </wp:inline>
        </w:drawing>
      </w:r>
    </w:p>
    <w:p w:rsidR="00957EEB" w:rsidRPr="00957EEB" w:rsidRDefault="00957EEB" w:rsidP="00957EEB">
      <w:pPr>
        <w:pStyle w:val="Caption"/>
        <w:jc w:val="left"/>
      </w:pPr>
      <w:bookmarkStart w:id="4" w:name="_Ref418776202"/>
      <w:r>
        <w:t>C400.substitutions. Note the case-sensitivity.</w:t>
      </w:r>
      <w:bookmarkEnd w:id="4"/>
    </w:p>
    <w:p w:rsidR="00C80B1A" w:rsidRDefault="00C80B1A" w:rsidP="00C80B1A">
      <w:r>
        <w:t xml:space="preserve">  </w:t>
      </w:r>
    </w:p>
    <w:p w:rsidR="00E142CD" w:rsidRDefault="00E142CD" w:rsidP="00C80B1A"/>
    <w:p w:rsidR="00E142CD" w:rsidRDefault="00E142CD" w:rsidP="00E142CD">
      <w:pPr>
        <w:keepNext/>
      </w:pPr>
      <w:r w:rsidRPr="00E142CD">
        <w:rPr>
          <w:noProof/>
          <w:lang w:eastAsia="en-GB"/>
        </w:rPr>
        <w:lastRenderedPageBreak/>
        <w:drawing>
          <wp:inline distT="0" distB="0" distL="0" distR="0" wp14:anchorId="1BA09474" wp14:editId="7A6BEC7F">
            <wp:extent cx="6120765" cy="3945161"/>
            <wp:effectExtent l="0" t="0" r="0" b="0"/>
            <wp:docPr id="16" name="Picture 16" descr="E:\Screensho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reenshot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945161"/>
                    </a:xfrm>
                    <a:prstGeom prst="rect">
                      <a:avLst/>
                    </a:prstGeom>
                    <a:noFill/>
                    <a:ln>
                      <a:noFill/>
                    </a:ln>
                  </pic:spPr>
                </pic:pic>
              </a:graphicData>
            </a:graphic>
          </wp:inline>
        </w:drawing>
      </w:r>
    </w:p>
    <w:p w:rsidR="00E142CD" w:rsidRPr="00C80B1A" w:rsidRDefault="00E142CD" w:rsidP="00E142CD">
      <w:pPr>
        <w:pStyle w:val="Caption"/>
      </w:pPr>
      <w:bookmarkStart w:id="5" w:name="_Ref418777802"/>
      <w:r>
        <w:t>C400 GUI</w:t>
      </w:r>
      <w:bookmarkEnd w:id="5"/>
    </w:p>
    <w:sectPr w:rsidR="00E142CD" w:rsidRPr="00C80B1A">
      <w:headerReference w:type="default" r:id="rId13"/>
      <w:footerReference w:type="default" r:id="rId14"/>
      <w:footerReference w:type="first" r:id="rId15"/>
      <w:pgSz w:w="11907" w:h="16840"/>
      <w:pgMar w:top="1843" w:right="1134" w:bottom="1134" w:left="1134" w:header="709"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AB9" w:rsidRDefault="00C42AB9">
      <w:pPr>
        <w:spacing w:before="0" w:after="0"/>
      </w:pPr>
      <w:r>
        <w:separator/>
      </w:r>
    </w:p>
  </w:endnote>
  <w:endnote w:type="continuationSeparator" w:id="0">
    <w:p w:rsidR="00C42AB9" w:rsidRDefault="00C42A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Frutiger Roman">
    <w:altName w:val="Lucida Sans Unicode"/>
    <w:charset w:val="00"/>
    <w:family w:val="swiss"/>
    <w:pitch w:val="variable"/>
    <w:sig w:usb0="00000007" w:usb1="00000000" w:usb2="00000000" w:usb3="00000000" w:csb0="00000013" w:csb1="00000000"/>
  </w:font>
  <w:font w:name="SimSun">
    <w:altName w:val="宋体"/>
    <w:panose1 w:val="02010600030101010101"/>
    <w:charset w:val="86"/>
    <w:family w:val="auto"/>
    <w:notTrueType/>
    <w:pitch w:val="variable"/>
    <w:sig w:usb0="00000001" w:usb1="080E0000" w:usb2="00000010" w:usb3="00000000" w:csb0="0004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Frutiger 55">
    <w:panose1 w:val="00000000000000000000"/>
    <w:charset w:val="00"/>
    <w:family w:val="swiss"/>
    <w:notTrueType/>
    <w:pitch w:val="variable"/>
    <w:sig w:usb0="00000003" w:usb1="00000000" w:usb2="00000000" w:usb3="00000000" w:csb0="00000001" w:csb1="00000000"/>
  </w:font>
  <w:font w:name="Frutiger">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CE3" w:rsidRDefault="00A43A1D">
    <w:pPr>
      <w:pStyle w:val="Footer"/>
      <w:spacing w:before="60"/>
      <w:rPr>
        <w:rStyle w:val="PageNumber1"/>
        <w:rFonts w:ascii="Arial" w:hAnsi="Arial" w:cs="Arial"/>
      </w:rPr>
    </w:pPr>
    <w:r>
      <w:rPr>
        <w:noProof/>
        <w:lang w:eastAsia="en-GB"/>
      </w:rPr>
      <w:drawing>
        <wp:anchor distT="0" distB="0" distL="114300" distR="114300" simplePos="0" relativeHeight="251659264" behindDoc="1" locked="0" layoutInCell="1" allowOverlap="1" wp14:anchorId="462D71F0" wp14:editId="5878D46F">
          <wp:simplePos x="0" y="0"/>
          <wp:positionH relativeFrom="page">
            <wp:posOffset>-6350</wp:posOffset>
          </wp:positionH>
          <wp:positionV relativeFrom="page">
            <wp:posOffset>9963150</wp:posOffset>
          </wp:positionV>
          <wp:extent cx="7581900" cy="7423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0" cy="742315"/>
                  </a:xfrm>
                  <a:prstGeom prst="rect">
                    <a:avLst/>
                  </a:prstGeom>
                  <a:noFill/>
                  <a:ln>
                    <a:noFill/>
                  </a:ln>
                </pic:spPr>
              </pic:pic>
            </a:graphicData>
          </a:graphic>
          <wp14:sizeRelH relativeFrom="page">
            <wp14:pctWidth>0</wp14:pctWidth>
          </wp14:sizeRelH>
          <wp14:sizeRelV relativeFrom="page">
            <wp14:pctHeight>0</wp14:pctHeight>
          </wp14:sizeRelV>
        </wp:anchor>
      </w:drawing>
    </w:r>
    <w:r w:rsidR="00182CE3">
      <w:rPr>
        <w:rStyle w:val="PageNumber1"/>
        <w:rFonts w:ascii="Arial" w:hAnsi="Arial" w:cs="Arial"/>
      </w:rPr>
      <w:t>© FMB Oxford Ltd</w:t>
    </w:r>
    <w:r w:rsidR="00182CE3">
      <w:t xml:space="preserve"> </w:t>
    </w:r>
    <w:r w:rsidR="00182CE3">
      <w:tab/>
    </w:r>
    <w:r w:rsidR="00182CE3">
      <w:rPr>
        <w:rFonts w:ascii="Arial" w:hAnsi="Arial" w:cs="Arial"/>
      </w:rPr>
      <w:t>Commercial in Confidence</w:t>
    </w:r>
    <w:r w:rsidR="00182CE3">
      <w:rPr>
        <w:lang w:eastAsia="en-GB"/>
      </w:rPr>
      <w:t xml:space="preserve"> </w:t>
    </w:r>
    <w:r w:rsidR="00182CE3">
      <w:rPr>
        <w:rStyle w:val="PageNumber1"/>
        <w:rFonts w:ascii="Verdana" w:hAnsi="Verdana"/>
      </w:rPr>
      <w:tab/>
    </w:r>
    <w:r w:rsidR="00182CE3">
      <w:rPr>
        <w:rStyle w:val="PageNumber1"/>
        <w:rFonts w:ascii="Arial" w:hAnsi="Arial" w:cs="Arial"/>
      </w:rPr>
      <w:t xml:space="preserve">Page </w:t>
    </w:r>
    <w:r w:rsidR="00182CE3">
      <w:rPr>
        <w:rFonts w:ascii="Arial" w:hAnsi="Arial" w:cs="Arial"/>
      </w:rPr>
      <w:fldChar w:fldCharType="begin"/>
    </w:r>
    <w:r w:rsidR="00182CE3">
      <w:rPr>
        <w:rStyle w:val="PageNumber1"/>
        <w:rFonts w:ascii="Arial" w:hAnsi="Arial" w:cs="Arial"/>
      </w:rPr>
      <w:instrText xml:space="preserve"> PAGE </w:instrText>
    </w:r>
    <w:r w:rsidR="00182CE3">
      <w:rPr>
        <w:rFonts w:ascii="Arial" w:hAnsi="Arial" w:cs="Arial"/>
      </w:rPr>
      <w:fldChar w:fldCharType="separate"/>
    </w:r>
    <w:r w:rsidR="00FD023D">
      <w:rPr>
        <w:rStyle w:val="PageNumber1"/>
        <w:rFonts w:ascii="Arial" w:hAnsi="Arial" w:cs="Arial"/>
        <w:noProof/>
      </w:rPr>
      <w:t>5</w:t>
    </w:r>
    <w:r w:rsidR="00182CE3">
      <w:rPr>
        <w:rFonts w:ascii="Arial" w:hAnsi="Arial" w:cs="Arial"/>
      </w:rPr>
      <w:fldChar w:fldCharType="end"/>
    </w:r>
    <w:r w:rsidR="00182CE3">
      <w:rPr>
        <w:rStyle w:val="PageNumber1"/>
        <w:rFonts w:ascii="Arial" w:hAnsi="Arial" w:cs="Arial"/>
      </w:rPr>
      <w:t xml:space="preserve"> of </w:t>
    </w:r>
    <w:r w:rsidR="00182CE3">
      <w:rPr>
        <w:rFonts w:ascii="Arial" w:hAnsi="Arial" w:cs="Arial"/>
      </w:rPr>
      <w:fldChar w:fldCharType="begin"/>
    </w:r>
    <w:r w:rsidR="00182CE3">
      <w:rPr>
        <w:rStyle w:val="PageNumber1"/>
        <w:rFonts w:ascii="Arial" w:hAnsi="Arial" w:cs="Arial"/>
      </w:rPr>
      <w:instrText xml:space="preserve"> NUMPAGES </w:instrText>
    </w:r>
    <w:r w:rsidR="00182CE3">
      <w:rPr>
        <w:rFonts w:ascii="Arial" w:hAnsi="Arial" w:cs="Arial"/>
      </w:rPr>
      <w:fldChar w:fldCharType="separate"/>
    </w:r>
    <w:r w:rsidR="00FD023D">
      <w:rPr>
        <w:rStyle w:val="PageNumber1"/>
        <w:rFonts w:ascii="Arial" w:hAnsi="Arial" w:cs="Arial"/>
        <w:noProof/>
      </w:rPr>
      <w:t>5</w:t>
    </w:r>
    <w:r w:rsidR="00182CE3">
      <w:rPr>
        <w:rFonts w:ascii="Arial" w:hAnsi="Arial" w:cs="Arial"/>
      </w:rPr>
      <w:fldChar w:fldCharType="end"/>
    </w:r>
  </w:p>
  <w:p w:rsidR="00182CE3" w:rsidRDefault="00182CE3">
    <w:pPr>
      <w:pStyle w:val="Footer"/>
      <w:tabs>
        <w:tab w:val="clear" w:pos="9360"/>
        <w:tab w:val="left" w:pos="4680"/>
      </w:tabs>
      <w:spacing w:before="60"/>
      <w:rPr>
        <w:rStyle w:val="PageNumber1"/>
        <w:rFonts w:ascii="Arial" w:hAnsi="Arial" w:cs="Arial"/>
      </w:rPr>
    </w:pPr>
    <w:r>
      <w:rPr>
        <w:rStyle w:val="PageNumber1"/>
        <w:rFonts w:ascii="Arial" w:hAnsi="Arial" w:cs="Arial"/>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CE3" w:rsidRDefault="00A43A1D">
    <w:pPr>
      <w:pStyle w:val="Footer"/>
      <w:rPr>
        <w:rStyle w:val="PageNumber1"/>
        <w:color w:val="008080"/>
      </w:rPr>
    </w:pPr>
    <w:r>
      <w:rPr>
        <w:noProof/>
        <w:lang w:eastAsia="en-GB"/>
      </w:rPr>
      <w:drawing>
        <wp:anchor distT="0" distB="0" distL="114300" distR="114300" simplePos="0" relativeHeight="251656192" behindDoc="1" locked="0" layoutInCell="1" allowOverlap="1" wp14:anchorId="184AB42F" wp14:editId="04EF3177">
          <wp:simplePos x="0" y="0"/>
          <wp:positionH relativeFrom="page">
            <wp:posOffset>-38735</wp:posOffset>
          </wp:positionH>
          <wp:positionV relativeFrom="page">
            <wp:posOffset>10002520</wp:posOffset>
          </wp:positionV>
          <wp:extent cx="7585075" cy="685800"/>
          <wp:effectExtent l="0" t="0" r="0" b="0"/>
          <wp:wrapNone/>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50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82CE3">
      <w:rPr>
        <w:color w:val="00618C"/>
      </w:rPr>
      <w:t>Issue 1.0</w:t>
    </w:r>
    <w:r w:rsidR="00182CE3">
      <w:rPr>
        <w:i/>
        <w:color w:val="00618C"/>
      </w:rPr>
      <w:tab/>
    </w:r>
    <w:r w:rsidR="00182CE3">
      <w:rPr>
        <w:rStyle w:val="PageNumber1"/>
        <w:color w:val="00618C"/>
      </w:rPr>
      <w:t>© FMB Oxford Ltd 2010</w:t>
    </w:r>
    <w:r w:rsidR="00182CE3">
      <w:rPr>
        <w:rStyle w:val="PageNumber1"/>
        <w:color w:val="00618C"/>
      </w:rPr>
      <w:tab/>
      <w:t xml:space="preserve">Page </w:t>
    </w:r>
    <w:r w:rsidR="00182CE3">
      <w:rPr>
        <w:color w:val="00618C"/>
      </w:rPr>
      <w:fldChar w:fldCharType="begin"/>
    </w:r>
    <w:r w:rsidR="00182CE3">
      <w:rPr>
        <w:rStyle w:val="PageNumber1"/>
        <w:color w:val="00618C"/>
      </w:rPr>
      <w:instrText xml:space="preserve"> PAGE </w:instrText>
    </w:r>
    <w:r w:rsidR="00182CE3">
      <w:rPr>
        <w:color w:val="00618C"/>
      </w:rPr>
      <w:fldChar w:fldCharType="separate"/>
    </w:r>
    <w:r w:rsidR="00182CE3">
      <w:rPr>
        <w:rStyle w:val="PageNumber1"/>
        <w:color w:val="00618C"/>
      </w:rPr>
      <w:t>17</w:t>
    </w:r>
    <w:r w:rsidR="00182CE3">
      <w:rPr>
        <w:color w:val="00618C"/>
      </w:rPr>
      <w:fldChar w:fldCharType="end"/>
    </w:r>
    <w:r w:rsidR="00182CE3">
      <w:rPr>
        <w:rStyle w:val="PageNumber1"/>
        <w:color w:val="00618C"/>
      </w:rPr>
      <w:t xml:space="preserve"> of </w:t>
    </w:r>
    <w:r w:rsidR="00182CE3">
      <w:rPr>
        <w:color w:val="008080"/>
      </w:rPr>
      <w:fldChar w:fldCharType="begin"/>
    </w:r>
    <w:r w:rsidR="00182CE3">
      <w:rPr>
        <w:rStyle w:val="PageNumber1"/>
        <w:color w:val="008080"/>
      </w:rPr>
      <w:instrText xml:space="preserve"> NUMPAGES </w:instrText>
    </w:r>
    <w:r w:rsidR="00182CE3">
      <w:rPr>
        <w:color w:val="008080"/>
      </w:rPr>
      <w:fldChar w:fldCharType="separate"/>
    </w:r>
    <w:r w:rsidR="007B146A">
      <w:rPr>
        <w:rStyle w:val="PageNumber1"/>
        <w:noProof/>
        <w:color w:val="008080"/>
      </w:rPr>
      <w:t>5</w:t>
    </w:r>
    <w:r w:rsidR="00182CE3">
      <w:rPr>
        <w:color w:val="008080"/>
      </w:rPr>
      <w:fldChar w:fldCharType="end"/>
    </w:r>
  </w:p>
  <w:p w:rsidR="00182CE3" w:rsidRDefault="00182CE3">
    <w:pPr>
      <w:pStyle w:val="Footer"/>
      <w:rPr>
        <w:color w:val="00618C"/>
      </w:rPr>
    </w:pPr>
    <w:r>
      <w:rPr>
        <w:color w:val="00618C"/>
      </w:rPr>
      <w:t>July 2010</w:t>
    </w:r>
    <w:r>
      <w:rPr>
        <w:color w:val="00618C"/>
      </w:rPr>
      <w:tab/>
      <w:t>Commercial in Confidence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AB9" w:rsidRDefault="00C42AB9">
      <w:pPr>
        <w:spacing w:before="0" w:after="0"/>
      </w:pPr>
      <w:r>
        <w:separator/>
      </w:r>
    </w:p>
  </w:footnote>
  <w:footnote w:type="continuationSeparator" w:id="0">
    <w:p w:rsidR="00C42AB9" w:rsidRDefault="00C42AB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CE3" w:rsidRDefault="00820787">
    <w:pPr>
      <w:pStyle w:val="Header"/>
    </w:pPr>
    <w:r>
      <w:rPr>
        <w:noProof/>
        <w:lang w:eastAsia="en-GB"/>
      </w:rPr>
      <mc:AlternateContent>
        <mc:Choice Requires="wps">
          <w:drawing>
            <wp:anchor distT="0" distB="0" distL="114300" distR="114300" simplePos="0" relativeHeight="251658240" behindDoc="0" locked="0" layoutInCell="1" allowOverlap="1" wp14:anchorId="652F2C4C" wp14:editId="5DC34A88">
              <wp:simplePos x="0" y="0"/>
              <wp:positionH relativeFrom="column">
                <wp:posOffset>-405765</wp:posOffset>
              </wp:positionH>
              <wp:positionV relativeFrom="paragraph">
                <wp:posOffset>197485</wp:posOffset>
              </wp:positionV>
              <wp:extent cx="6134100" cy="1085850"/>
              <wp:effectExtent l="0" t="0" r="0" b="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2CE3" w:rsidRDefault="00647FD4" w:rsidP="00146C9C">
                          <w:pPr>
                            <w:pStyle w:val="HeaderBlueText"/>
                          </w:pPr>
                          <w:r>
                            <w:t>EPICS and EDM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F2C4C" id="Text Box 29" o:spid="_x0000_s1026" style="position:absolute;margin-left:-31.95pt;margin-top:15.55pt;width:483pt;height: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" filled="f" stroked="f">
              <v:textbox>
                <w:txbxContent>
                  <w:p w:rsidR="00182CE3" w:rsidRDefault="00647FD4" w:rsidP="00146C9C">
                    <w:pPr>
                      <w:pStyle w:val="HeaderBlueText"/>
                    </w:pPr>
                    <w:r>
                      <w:t>EPICS and EDM setup</w:t>
                    </w:r>
                  </w:p>
                </w:txbxContent>
              </v:textbox>
            </v:rect>
          </w:pict>
        </mc:Fallback>
      </mc:AlternateContent>
    </w:r>
    <w:r w:rsidR="00A43A1D">
      <w:rPr>
        <w:noProof/>
        <w:lang w:eastAsia="en-GB"/>
      </w:rPr>
      <mc:AlternateContent>
        <mc:Choice Requires="wps">
          <w:drawing>
            <wp:anchor distT="0" distB="0" distL="114300" distR="114300" simplePos="0" relativeHeight="251657216" behindDoc="0" locked="0" layoutInCell="1" allowOverlap="1" wp14:anchorId="280F24F7" wp14:editId="6809DE3C">
              <wp:simplePos x="0" y="0"/>
              <wp:positionH relativeFrom="column">
                <wp:posOffset>-407670</wp:posOffset>
              </wp:positionH>
              <wp:positionV relativeFrom="paragraph">
                <wp:posOffset>-332740</wp:posOffset>
              </wp:positionV>
              <wp:extent cx="5102225" cy="476250"/>
              <wp:effectExtent l="1905" t="635" r="1270" b="0"/>
              <wp:wrapNone/>
              <wp:docPr id="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222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2CE3" w:rsidRPr="00A43A1D" w:rsidRDefault="00C34000">
                          <w:pPr>
                            <w:pStyle w:val="HeaderWhiteText"/>
                          </w:pPr>
                          <w:r>
                            <w:t>C400</w:t>
                          </w:r>
                        </w:p>
                        <w:p w:rsidR="00182CE3" w:rsidRDefault="00182C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F24F7" id="Text Box 28" o:spid="_x0000_s1027" style="position:absolute;margin-left:-32.1pt;margin-top:-26.2pt;width:401.75pt;height: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" filled="f" stroked="f">
              <v:textbox>
                <w:txbxContent>
                  <w:p w:rsidR="00182CE3" w:rsidRPr="00A43A1D" w:rsidRDefault="00C34000">
                    <w:pPr>
                      <w:pStyle w:val="HeaderWhiteText"/>
                    </w:pPr>
                    <w:r>
                      <w:t>C400</w:t>
                    </w:r>
                  </w:p>
                  <w:p w:rsidR="00182CE3" w:rsidRDefault="00182CE3"/>
                </w:txbxContent>
              </v:textbox>
            </v:rect>
          </w:pict>
        </mc:Fallback>
      </mc:AlternateContent>
    </w:r>
    <w:r w:rsidR="00A43A1D">
      <w:rPr>
        <w:noProof/>
        <w:lang w:eastAsia="en-GB"/>
      </w:rPr>
      <mc:AlternateContent>
        <mc:Choice Requires="wpg">
          <w:drawing>
            <wp:anchor distT="0" distB="0" distL="114300" distR="114300" simplePos="0" relativeHeight="251655168" behindDoc="0" locked="0" layoutInCell="1" allowOverlap="1" wp14:anchorId="5D9FA113" wp14:editId="4FF34AB7">
              <wp:simplePos x="0" y="0"/>
              <wp:positionH relativeFrom="column">
                <wp:posOffset>-725170</wp:posOffset>
              </wp:positionH>
              <wp:positionV relativeFrom="paragraph">
                <wp:posOffset>-514350</wp:posOffset>
              </wp:positionV>
              <wp:extent cx="7585075" cy="1168400"/>
              <wp:effectExtent l="0" t="0" r="0" b="3175"/>
              <wp:wrapNone/>
              <wp:docPr id="1"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585075" cy="1168400"/>
                        <a:chOff x="0" y="0"/>
                        <a:chExt cx="11945" cy="1840"/>
                      </a:xfrm>
                    </wpg:grpSpPr>
                    <pic:pic xmlns:pic="http://schemas.openxmlformats.org/drawingml/2006/picture">
                      <pic:nvPicPr>
                        <pic:cNvPr id="2"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45" cy="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510" y="198"/>
                          <a:ext cx="5625" cy="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BE6626" id="Group 4" o:spid="_x0000_s1026" style="position:absolute;margin-left:-57.1pt;margin-top:-40.5pt;width:597.25pt;height:92pt;z-index:251655168" coordsize="11945,184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1945;height:1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Ua2bDAAAA2gAAAA8AAABkcnMvZG93bnJldi54bWxEj0uLAjEQhO+C/yG04E0zio9lNIruKix4&#10;8sHC3non7czgpDMkUcd/vxEEj0VVfUXNl42pxI2cLy0rGPQTEMSZ1SXnCk7Hbe8DhA/IGivLpOBB&#10;HpaLdmuOqbZ33tPtEHIRIexTVFCEUKdS+qwgg75va+Lona0zGKJ0udQO7xFuKjlMkok0WHJcKLCm&#10;z4Kyy+FqFLjwt3msf7+uiV5NR3r3M3aD6VipbqdZzUAEasI7/Gp/awVDeF6JN0A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RrZsMAAADaAAAADwAAAAAAAAAAAAAAAACf&#10;AgAAZHJzL2Rvd25yZXYueG1sUEsFBgAAAAAEAAQA9wAAAI8DAAAAAA==&#10;">
                <v:imagedata r:id="rId3" o:title=""/>
              </v:shape>
              <v:shape id="Picture 6" o:spid="_x0000_s1028" type="#_x0000_t75" style="position:absolute;left:510;top:198;width:5625;height:8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T1e3BAAAA2gAAAA8AAABkcnMvZG93bnJldi54bWxEj19rwkAQxN8Lfodjhb7VSyyUGD1FBVHo&#10;U/3zvuTWJJjbi7lV47f3CoU+DjPzG2a26F2j7tSF2rOBdJSAIi68rbk0cDxsPjJQQZAtNp7JwJMC&#10;LOaDtxnm1j/4h+57KVWEcMjRQCXS5lqHoiKHYeRb4uidfedQouxKbTt8RLhr9DhJvrTDmuNChS2t&#10;Kyou+5szcLo1Yzn7YvKdpU9JM7puV1c05n3YL6eghHr5D/+1d9bAJ/xeiTdAz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yT1e3BAAAA2gAAAA8AAAAAAAAAAAAAAAAAnwIA&#10;AGRycy9kb3ducmV2LnhtbFBLBQYAAAAABAAEAPcAAACNAwAAAAA=&#10;">
                <v:imagedata r:id="rId4" o:title=""/>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5"/>
    <w:multiLevelType w:val="multilevel"/>
    <w:tmpl w:val="000000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7"/>
    <w:multiLevelType w:val="multilevel"/>
    <w:tmpl w:val="00000007"/>
    <w:lvl w:ilvl="0">
      <w:start w:val="3"/>
      <w:numFmt w:val="decimal"/>
      <w:lvlText w:val="%1."/>
      <w:lvlJc w:val="left"/>
      <w:pPr>
        <w:tabs>
          <w:tab w:val="num" w:pos="0"/>
        </w:tabs>
        <w:ind w:left="0" w:firstLine="0"/>
      </w:pPr>
      <w:rPr>
        <w:rFonts w:ascii="Verdana" w:hAnsi="Verdana" w:hint="default"/>
        <w:sz w:val="32"/>
        <w:szCs w:val="32"/>
      </w:rPr>
    </w:lvl>
    <w:lvl w:ilvl="1">
      <w:start w:val="1"/>
      <w:numFmt w:val="decimal"/>
      <w:lvlText w:val="%1.%2"/>
      <w:lvlJc w:val="left"/>
      <w:pPr>
        <w:tabs>
          <w:tab w:val="num" w:pos="0"/>
        </w:tabs>
        <w:ind w:left="0" w:firstLine="0"/>
      </w:pPr>
      <w:rPr>
        <w:rFonts w:ascii="Verdana" w:hAnsi="Verdana" w:hint="default"/>
        <w:sz w:val="24"/>
        <w:szCs w:val="24"/>
      </w:rPr>
    </w:lvl>
    <w:lvl w:ilvl="2">
      <w:start w:val="1"/>
      <w:numFmt w:val="decimal"/>
      <w:lvlText w:val="%1.%2.%3"/>
      <w:lvlJc w:val="left"/>
      <w:pPr>
        <w:tabs>
          <w:tab w:val="num" w:pos="0"/>
        </w:tabs>
        <w:ind w:left="0" w:firstLine="0"/>
      </w:pPr>
      <w:rPr>
        <w:rFonts w:ascii="Verdana" w:hAnsi="Verdana" w:hint="default"/>
        <w:bCs/>
        <w:iCs w:val="0"/>
        <w:caps w:val="0"/>
        <w:smallCaps w:val="0"/>
        <w:dstrike w:val="0"/>
        <w:color w:val="auto"/>
        <w:spacing w:val="0"/>
        <w:w w:val="100"/>
        <w:kern w:val="0"/>
        <w:position w:val="0"/>
        <w:sz w:val="24"/>
        <w:u w:val="none"/>
        <w:shd w:val="clear" w:color="auto" w:fill="auto"/>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nsid w:val="00000009"/>
    <w:multiLevelType w:val="multilevel"/>
    <w:tmpl w:val="00000009"/>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000000B"/>
    <w:multiLevelType w:val="multilevel"/>
    <w:tmpl w:val="2098D3C6"/>
    <w:lvl w:ilvl="0">
      <w:start w:val="1"/>
      <w:numFmt w:val="decimal"/>
      <w:pStyle w:val="Heading1"/>
      <w:lvlText w:val="%1."/>
      <w:lvlJc w:val="left"/>
      <w:pPr>
        <w:tabs>
          <w:tab w:val="num" w:pos="0"/>
        </w:tabs>
        <w:ind w:left="0" w:firstLine="0"/>
      </w:pPr>
      <w:rPr>
        <w:rFonts w:ascii="Verdana" w:hAnsi="Verdana" w:hint="default"/>
        <w:b/>
        <w:i w:val="0"/>
        <w:sz w:val="32"/>
        <w:szCs w:val="32"/>
      </w:rPr>
    </w:lvl>
    <w:lvl w:ilvl="1">
      <w:start w:val="1"/>
      <w:numFmt w:val="decimal"/>
      <w:pStyle w:val="Heading2"/>
      <w:lvlText w:val="%1.%2"/>
      <w:lvlJc w:val="left"/>
      <w:pPr>
        <w:tabs>
          <w:tab w:val="num" w:pos="425"/>
        </w:tabs>
        <w:ind w:left="425" w:firstLine="0"/>
      </w:pPr>
      <w:rPr>
        <w:b/>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Heading3"/>
      <w:lvlText w:val="%1.%2.%3"/>
      <w:lvlJc w:val="left"/>
      <w:pPr>
        <w:tabs>
          <w:tab w:val="num" w:pos="0"/>
        </w:tabs>
        <w:ind w:left="0" w:firstLine="0"/>
      </w:pPr>
      <w:rPr>
        <w:rFonts w:ascii="Verdana" w:hAnsi="Verdana" w:hint="default"/>
        <w:b/>
        <w:bCs/>
        <w:i w:val="0"/>
        <w:iCs w:val="0"/>
        <w:caps w:val="0"/>
        <w:dstrike w:val="0"/>
        <w:color w:val="auto"/>
        <w:spacing w:val="0"/>
        <w:w w:val="100"/>
        <w:kern w:val="0"/>
        <w:position w:val="0"/>
        <w:sz w:val="24"/>
        <w:u w:val="none"/>
      </w:rPr>
    </w:lvl>
    <w:lvl w:ilvl="3">
      <w:start w:val="1"/>
      <w:numFmt w:val="decimal"/>
      <w:pStyle w:val="Heading4"/>
      <w:lvlText w:val="%1.%2.%3.%4"/>
      <w:lvlJc w:val="left"/>
      <w:pPr>
        <w:tabs>
          <w:tab w:val="num" w:pos="0"/>
        </w:tabs>
        <w:ind w:left="0" w:firstLine="0"/>
      </w:pPr>
      <w:rPr>
        <w:rFonts w:ascii="Verdana" w:hAnsi="Verdana" w:hint="default"/>
        <w:b/>
        <w:i w:val="0"/>
        <w:sz w:val="24"/>
      </w:rPr>
    </w:lvl>
    <w:lvl w:ilvl="4">
      <w:start w:val="1"/>
      <w:numFmt w:val="decimal"/>
      <w:pStyle w:val="Heading5"/>
      <w:lvlText w:val="%1.%2.%3.%4.%5"/>
      <w:lvlJc w:val="left"/>
      <w:pPr>
        <w:tabs>
          <w:tab w:val="num" w:pos="0"/>
        </w:tabs>
        <w:ind w:left="0" w:firstLine="0"/>
      </w:pPr>
      <w:rPr>
        <w:rFonts w:ascii="Verdana" w:hAnsi="Verdana" w:hint="default"/>
        <w:b/>
        <w:i w:val="0"/>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nsid w:val="0000000D"/>
    <w:multiLevelType w:val="multilevel"/>
    <w:tmpl w:val="0000000D"/>
    <w:lvl w:ilvl="0">
      <w:start w:val="1"/>
      <w:numFmt w:val="decimal"/>
      <w:pStyle w:val="Caption"/>
      <w:lvlText w:val="Figure %1."/>
      <w:lvlJc w:val="left"/>
      <w:pPr>
        <w:ind w:left="360" w:hanging="360"/>
      </w:pPr>
      <w:rPr>
        <w:rFonts w:ascii="Verdana" w:hAnsi="Verdana" w:cs="Times New Roman" w:hint="default"/>
        <w:b/>
        <w:i w:val="0"/>
        <w:iCs w:val="0"/>
        <w:caps w:val="0"/>
        <w:smallCaps w:val="0"/>
        <w:strike w:val="0"/>
        <w:dstrike w:val="0"/>
        <w:vanish w:val="0"/>
        <w:color w:val="000000"/>
        <w:spacing w:val="0"/>
        <w:kern w:val="0"/>
        <w:position w:val="0"/>
        <w:sz w:val="22"/>
        <w:u w:val="none"/>
        <w:vertAlign w:val="baseline"/>
        <w:em w:val="none"/>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
    <w:nsid w:val="0000000F"/>
    <w:multiLevelType w:val="multilevel"/>
    <w:tmpl w:val="0000000F"/>
    <w:lvl w:ilvl="0">
      <w:start w:val="1"/>
      <w:numFmt w:val="decimal"/>
      <w:lvlText w:val="%1)"/>
      <w:lvlJc w:val="left"/>
      <w:pPr>
        <w:tabs>
          <w:tab w:val="num" w:pos="360"/>
        </w:tabs>
        <w:ind w:left="360" w:hanging="360"/>
      </w:pPr>
      <w:rPr>
        <w:rFonts w:ascii="Frutiger Roman" w:hAnsi="Frutiger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11"/>
    <w:multiLevelType w:val="multilevel"/>
    <w:tmpl w:val="00000011"/>
    <w:lvl w:ilvl="0">
      <w:start w:val="1"/>
      <w:numFmt w:val="decimal"/>
      <w:pStyle w:val="TableCaption"/>
      <w:lvlText w:val="Table %1."/>
      <w:lvlJc w:val="left"/>
      <w:pPr>
        <w:ind w:left="720" w:hanging="360"/>
      </w:pPr>
      <w:rPr>
        <w:rFonts w:ascii="Verdana" w:hAnsi="Verdana"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55377DB"/>
    <w:multiLevelType w:val="hybridMultilevel"/>
    <w:tmpl w:val="47B677B6"/>
    <w:lvl w:ilvl="0" w:tplc="CFE404D8">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185342"/>
    <w:multiLevelType w:val="hybridMultilevel"/>
    <w:tmpl w:val="B672D828"/>
    <w:lvl w:ilvl="0" w:tplc="08090001">
      <w:start w:val="1"/>
      <w:numFmt w:val="bullet"/>
      <w:lvlText w:val=""/>
      <w:lvlJc w:val="left"/>
      <w:pPr>
        <w:ind w:left="793" w:hanging="360"/>
      </w:pPr>
      <w:rPr>
        <w:rFonts w:ascii="Symbol" w:hAnsi="Symbol" w:hint="default"/>
      </w:rPr>
    </w:lvl>
    <w:lvl w:ilvl="1" w:tplc="08090003" w:tentative="1">
      <w:start w:val="1"/>
      <w:numFmt w:val="bullet"/>
      <w:lvlText w:val="o"/>
      <w:lvlJc w:val="left"/>
      <w:pPr>
        <w:ind w:left="1513" w:hanging="360"/>
      </w:pPr>
      <w:rPr>
        <w:rFonts w:ascii="Courier New" w:hAnsi="Courier New" w:cs="Courier New" w:hint="default"/>
      </w:rPr>
    </w:lvl>
    <w:lvl w:ilvl="2" w:tplc="08090005" w:tentative="1">
      <w:start w:val="1"/>
      <w:numFmt w:val="bullet"/>
      <w:lvlText w:val=""/>
      <w:lvlJc w:val="left"/>
      <w:pPr>
        <w:ind w:left="2233" w:hanging="360"/>
      </w:pPr>
      <w:rPr>
        <w:rFonts w:ascii="Wingdings" w:hAnsi="Wingdings" w:hint="default"/>
      </w:rPr>
    </w:lvl>
    <w:lvl w:ilvl="3" w:tplc="08090001" w:tentative="1">
      <w:start w:val="1"/>
      <w:numFmt w:val="bullet"/>
      <w:lvlText w:val=""/>
      <w:lvlJc w:val="left"/>
      <w:pPr>
        <w:ind w:left="2953" w:hanging="360"/>
      </w:pPr>
      <w:rPr>
        <w:rFonts w:ascii="Symbol" w:hAnsi="Symbol" w:hint="default"/>
      </w:rPr>
    </w:lvl>
    <w:lvl w:ilvl="4" w:tplc="08090003" w:tentative="1">
      <w:start w:val="1"/>
      <w:numFmt w:val="bullet"/>
      <w:lvlText w:val="o"/>
      <w:lvlJc w:val="left"/>
      <w:pPr>
        <w:ind w:left="3673" w:hanging="360"/>
      </w:pPr>
      <w:rPr>
        <w:rFonts w:ascii="Courier New" w:hAnsi="Courier New" w:cs="Courier New" w:hint="default"/>
      </w:rPr>
    </w:lvl>
    <w:lvl w:ilvl="5" w:tplc="08090005" w:tentative="1">
      <w:start w:val="1"/>
      <w:numFmt w:val="bullet"/>
      <w:lvlText w:val=""/>
      <w:lvlJc w:val="left"/>
      <w:pPr>
        <w:ind w:left="4393" w:hanging="360"/>
      </w:pPr>
      <w:rPr>
        <w:rFonts w:ascii="Wingdings" w:hAnsi="Wingdings" w:hint="default"/>
      </w:rPr>
    </w:lvl>
    <w:lvl w:ilvl="6" w:tplc="08090001" w:tentative="1">
      <w:start w:val="1"/>
      <w:numFmt w:val="bullet"/>
      <w:lvlText w:val=""/>
      <w:lvlJc w:val="left"/>
      <w:pPr>
        <w:ind w:left="5113" w:hanging="360"/>
      </w:pPr>
      <w:rPr>
        <w:rFonts w:ascii="Symbol" w:hAnsi="Symbol" w:hint="default"/>
      </w:rPr>
    </w:lvl>
    <w:lvl w:ilvl="7" w:tplc="08090003" w:tentative="1">
      <w:start w:val="1"/>
      <w:numFmt w:val="bullet"/>
      <w:lvlText w:val="o"/>
      <w:lvlJc w:val="left"/>
      <w:pPr>
        <w:ind w:left="5833" w:hanging="360"/>
      </w:pPr>
      <w:rPr>
        <w:rFonts w:ascii="Courier New" w:hAnsi="Courier New" w:cs="Courier New" w:hint="default"/>
      </w:rPr>
    </w:lvl>
    <w:lvl w:ilvl="8" w:tplc="08090005" w:tentative="1">
      <w:start w:val="1"/>
      <w:numFmt w:val="bullet"/>
      <w:lvlText w:val=""/>
      <w:lvlJc w:val="left"/>
      <w:pPr>
        <w:ind w:left="6553" w:hanging="360"/>
      </w:pPr>
      <w:rPr>
        <w:rFonts w:ascii="Wingdings" w:hAnsi="Wingdings" w:hint="default"/>
      </w:rPr>
    </w:lvl>
  </w:abstractNum>
  <w:abstractNum w:abstractNumId="10">
    <w:nsid w:val="4F960465"/>
    <w:multiLevelType w:val="hybridMultilevel"/>
    <w:tmpl w:val="0452296A"/>
    <w:lvl w:ilvl="0" w:tplc="4BDCA178">
      <w:start w:val="1"/>
      <w:numFmt w:val="decimal"/>
      <w:lvlText w:val="Figure %1."/>
      <w:lvlJc w:val="left"/>
      <w:pPr>
        <w:ind w:left="3195" w:hanging="360"/>
      </w:pPr>
      <w:rPr>
        <w:rFonts w:cs="Times New Roman"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3993" w:hanging="360"/>
      </w:pPr>
    </w:lvl>
    <w:lvl w:ilvl="2" w:tplc="0409001B" w:tentative="1">
      <w:start w:val="1"/>
      <w:numFmt w:val="lowerRoman"/>
      <w:lvlText w:val="%3."/>
      <w:lvlJc w:val="right"/>
      <w:pPr>
        <w:ind w:left="4713" w:hanging="180"/>
      </w:pPr>
    </w:lvl>
    <w:lvl w:ilvl="3" w:tplc="0409000F" w:tentative="1">
      <w:start w:val="1"/>
      <w:numFmt w:val="decimal"/>
      <w:lvlText w:val="%4."/>
      <w:lvlJc w:val="left"/>
      <w:pPr>
        <w:ind w:left="5433" w:hanging="360"/>
      </w:pPr>
    </w:lvl>
    <w:lvl w:ilvl="4" w:tplc="04090019" w:tentative="1">
      <w:start w:val="1"/>
      <w:numFmt w:val="lowerLetter"/>
      <w:lvlText w:val="%5."/>
      <w:lvlJc w:val="left"/>
      <w:pPr>
        <w:ind w:left="6153" w:hanging="360"/>
      </w:pPr>
    </w:lvl>
    <w:lvl w:ilvl="5" w:tplc="0409001B" w:tentative="1">
      <w:start w:val="1"/>
      <w:numFmt w:val="lowerRoman"/>
      <w:lvlText w:val="%6."/>
      <w:lvlJc w:val="right"/>
      <w:pPr>
        <w:ind w:left="6873" w:hanging="180"/>
      </w:pPr>
    </w:lvl>
    <w:lvl w:ilvl="6" w:tplc="0409000F" w:tentative="1">
      <w:start w:val="1"/>
      <w:numFmt w:val="decimal"/>
      <w:lvlText w:val="%7."/>
      <w:lvlJc w:val="left"/>
      <w:pPr>
        <w:ind w:left="7593" w:hanging="360"/>
      </w:pPr>
    </w:lvl>
    <w:lvl w:ilvl="7" w:tplc="04090019" w:tentative="1">
      <w:start w:val="1"/>
      <w:numFmt w:val="lowerLetter"/>
      <w:lvlText w:val="%8."/>
      <w:lvlJc w:val="left"/>
      <w:pPr>
        <w:ind w:left="8313" w:hanging="360"/>
      </w:pPr>
    </w:lvl>
    <w:lvl w:ilvl="8" w:tplc="0409001B" w:tentative="1">
      <w:start w:val="1"/>
      <w:numFmt w:val="lowerRoman"/>
      <w:lvlText w:val="%9."/>
      <w:lvlJc w:val="right"/>
      <w:pPr>
        <w:ind w:left="9033" w:hanging="180"/>
      </w:pPr>
    </w:lvl>
  </w:abstractNum>
  <w:abstractNum w:abstractNumId="11">
    <w:nsid w:val="664C3708"/>
    <w:multiLevelType w:val="multilevel"/>
    <w:tmpl w:val="5AE6A47A"/>
    <w:lvl w:ilvl="0">
      <w:start w:val="1"/>
      <w:numFmt w:val="decimal"/>
      <w:lvlText w:val="%1."/>
      <w:lvlJc w:val="left"/>
      <w:pPr>
        <w:tabs>
          <w:tab w:val="num" w:pos="0"/>
        </w:tabs>
        <w:ind w:left="0" w:firstLine="0"/>
      </w:pPr>
      <w:rPr>
        <w:rFonts w:ascii="Verdana" w:hAnsi="Verdana" w:hint="default"/>
        <w:b/>
        <w:i w:val="0"/>
        <w:sz w:val="32"/>
        <w:szCs w:val="32"/>
      </w:rPr>
    </w:lvl>
    <w:lvl w:ilvl="1">
      <w:start w:val="1"/>
      <w:numFmt w:val="decimal"/>
      <w:lvlText w:val="%1.%2"/>
      <w:lvlJc w:val="left"/>
      <w:pPr>
        <w:tabs>
          <w:tab w:val="num" w:pos="567"/>
        </w:tabs>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0" w:firstLine="0"/>
      </w:pPr>
      <w:rPr>
        <w:rFonts w:ascii="Verdana" w:hAnsi="Verdana" w:hint="default"/>
        <w:b/>
        <w:bCs/>
        <w:i w:val="0"/>
        <w:iCs w:val="0"/>
        <w:caps w:val="0"/>
        <w:dstrike w:val="0"/>
        <w:color w:val="auto"/>
        <w:spacing w:val="0"/>
        <w:w w:val="100"/>
        <w:kern w:val="0"/>
        <w:position w:val="0"/>
        <w:sz w:val="24"/>
        <w:u w:val="none"/>
        <w:effect w:val="none"/>
      </w:rPr>
    </w:lvl>
    <w:lvl w:ilvl="3">
      <w:start w:val="1"/>
      <w:numFmt w:val="decimal"/>
      <w:lvlText w:val="%1.%2.%3.%4"/>
      <w:lvlJc w:val="left"/>
      <w:pPr>
        <w:tabs>
          <w:tab w:val="num" w:pos="0"/>
        </w:tabs>
        <w:ind w:left="0" w:firstLine="0"/>
      </w:pPr>
      <w:rPr>
        <w:rFonts w:ascii="Verdana" w:hAnsi="Verdana" w:hint="default"/>
        <w:b/>
        <w:i w:val="0"/>
        <w:sz w:val="24"/>
      </w:rPr>
    </w:lvl>
    <w:lvl w:ilvl="4">
      <w:start w:val="1"/>
      <w:numFmt w:val="decimal"/>
      <w:lvlText w:val="%1.%2.%3.%4.%5"/>
      <w:lvlJc w:val="left"/>
      <w:pPr>
        <w:tabs>
          <w:tab w:val="num" w:pos="0"/>
        </w:tabs>
        <w:ind w:left="0" w:firstLine="0"/>
      </w:pPr>
      <w:rPr>
        <w:rFonts w:ascii="Verdana" w:hAnsi="Verdana" w:hint="default"/>
        <w:b/>
        <w:i w:val="0"/>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nsid w:val="77234A1B"/>
    <w:multiLevelType w:val="multilevel"/>
    <w:tmpl w:val="78A6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5"/>
  </w:num>
  <w:num w:numId="5">
    <w:abstractNumId w:val="3"/>
  </w:num>
  <w:num w:numId="6">
    <w:abstractNumId w:val="1"/>
  </w:num>
  <w:num w:numId="7">
    <w:abstractNumId w:val="6"/>
  </w:num>
  <w:num w:numId="8">
    <w:abstractNumId w:val="0"/>
  </w:num>
  <w:num w:numId="9">
    <w:abstractNumId w:val="9"/>
  </w:num>
  <w:num w:numId="10">
    <w:abstractNumId w:val="8"/>
  </w:num>
  <w:num w:numId="11">
    <w:abstractNumId w:val="11"/>
  </w:num>
  <w:num w:numId="12">
    <w:abstractNumId w:val="10"/>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0"/>
  <w:displayHorizontalDrawingGridEvery w:val="2"/>
  <w:characterSpacingControl w:val="doNotCompress"/>
  <w:doNotValidateAgainstSchema/>
  <w:doNotDemarcateInvalidXml/>
  <w:hdrShapeDefaults>
    <o:shapedefaults v:ext="edit" spidmax="49153"/>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F1"/>
    <w:rsid w:val="00012BF0"/>
    <w:rsid w:val="000302CF"/>
    <w:rsid w:val="00041E86"/>
    <w:rsid w:val="000457F7"/>
    <w:rsid w:val="000546FD"/>
    <w:rsid w:val="00074DF4"/>
    <w:rsid w:val="000755D2"/>
    <w:rsid w:val="00084FAC"/>
    <w:rsid w:val="000956A5"/>
    <w:rsid w:val="00097602"/>
    <w:rsid w:val="000B2355"/>
    <w:rsid w:val="000D20E0"/>
    <w:rsid w:val="000E451D"/>
    <w:rsid w:val="00105A13"/>
    <w:rsid w:val="001221A5"/>
    <w:rsid w:val="00134594"/>
    <w:rsid w:val="00146C9C"/>
    <w:rsid w:val="0015715F"/>
    <w:rsid w:val="00167CC5"/>
    <w:rsid w:val="00172A27"/>
    <w:rsid w:val="001756D4"/>
    <w:rsid w:val="00182CE3"/>
    <w:rsid w:val="0019342D"/>
    <w:rsid w:val="0019676F"/>
    <w:rsid w:val="0019726F"/>
    <w:rsid w:val="0019777B"/>
    <w:rsid w:val="001A3DE9"/>
    <w:rsid w:val="001B2759"/>
    <w:rsid w:val="001D1124"/>
    <w:rsid w:val="001D7D3B"/>
    <w:rsid w:val="001E18CF"/>
    <w:rsid w:val="001E3A51"/>
    <w:rsid w:val="001F6B0B"/>
    <w:rsid w:val="00242E99"/>
    <w:rsid w:val="00244393"/>
    <w:rsid w:val="00246CD0"/>
    <w:rsid w:val="0025076E"/>
    <w:rsid w:val="00272984"/>
    <w:rsid w:val="00274596"/>
    <w:rsid w:val="002A7A5C"/>
    <w:rsid w:val="002C1387"/>
    <w:rsid w:val="002C42E9"/>
    <w:rsid w:val="002F373E"/>
    <w:rsid w:val="00304D4E"/>
    <w:rsid w:val="00310501"/>
    <w:rsid w:val="00317B5C"/>
    <w:rsid w:val="003216D4"/>
    <w:rsid w:val="00324882"/>
    <w:rsid w:val="00360068"/>
    <w:rsid w:val="00363C02"/>
    <w:rsid w:val="00374554"/>
    <w:rsid w:val="00377D8A"/>
    <w:rsid w:val="00395A0D"/>
    <w:rsid w:val="003A1806"/>
    <w:rsid w:val="003A789D"/>
    <w:rsid w:val="003B175B"/>
    <w:rsid w:val="003D5F46"/>
    <w:rsid w:val="003E412B"/>
    <w:rsid w:val="003E67C1"/>
    <w:rsid w:val="003F57EA"/>
    <w:rsid w:val="004003D9"/>
    <w:rsid w:val="0040285B"/>
    <w:rsid w:val="0042040E"/>
    <w:rsid w:val="00421B97"/>
    <w:rsid w:val="004224B9"/>
    <w:rsid w:val="00424593"/>
    <w:rsid w:val="00441EE3"/>
    <w:rsid w:val="00450792"/>
    <w:rsid w:val="00460CA2"/>
    <w:rsid w:val="004825EC"/>
    <w:rsid w:val="00483C43"/>
    <w:rsid w:val="00492341"/>
    <w:rsid w:val="00492485"/>
    <w:rsid w:val="004B0BD6"/>
    <w:rsid w:val="004B2981"/>
    <w:rsid w:val="004E0193"/>
    <w:rsid w:val="004E0713"/>
    <w:rsid w:val="00507EC3"/>
    <w:rsid w:val="00511B79"/>
    <w:rsid w:val="00522F45"/>
    <w:rsid w:val="005420E5"/>
    <w:rsid w:val="005438E9"/>
    <w:rsid w:val="00561A41"/>
    <w:rsid w:val="00566AE8"/>
    <w:rsid w:val="00574DED"/>
    <w:rsid w:val="005A3260"/>
    <w:rsid w:val="005B3F5D"/>
    <w:rsid w:val="005B449C"/>
    <w:rsid w:val="005B710D"/>
    <w:rsid w:val="005C2E30"/>
    <w:rsid w:val="005C5B7A"/>
    <w:rsid w:val="005C6E27"/>
    <w:rsid w:val="005C7404"/>
    <w:rsid w:val="005D23F2"/>
    <w:rsid w:val="005D24AB"/>
    <w:rsid w:val="005D44F3"/>
    <w:rsid w:val="006043EB"/>
    <w:rsid w:val="006061BA"/>
    <w:rsid w:val="00606CBE"/>
    <w:rsid w:val="00607AB6"/>
    <w:rsid w:val="0063050E"/>
    <w:rsid w:val="00647FD4"/>
    <w:rsid w:val="00663943"/>
    <w:rsid w:val="006644CE"/>
    <w:rsid w:val="00671A0E"/>
    <w:rsid w:val="006806C9"/>
    <w:rsid w:val="00690945"/>
    <w:rsid w:val="0069172C"/>
    <w:rsid w:val="006969BB"/>
    <w:rsid w:val="006A031C"/>
    <w:rsid w:val="006C7555"/>
    <w:rsid w:val="006F5909"/>
    <w:rsid w:val="00710D5A"/>
    <w:rsid w:val="00723265"/>
    <w:rsid w:val="00723C19"/>
    <w:rsid w:val="007325F5"/>
    <w:rsid w:val="00737DFD"/>
    <w:rsid w:val="00741450"/>
    <w:rsid w:val="0074186A"/>
    <w:rsid w:val="00741C70"/>
    <w:rsid w:val="00747610"/>
    <w:rsid w:val="00752321"/>
    <w:rsid w:val="007643D5"/>
    <w:rsid w:val="00772FF2"/>
    <w:rsid w:val="007B146A"/>
    <w:rsid w:val="007D43AF"/>
    <w:rsid w:val="007E4F55"/>
    <w:rsid w:val="00820787"/>
    <w:rsid w:val="00827A50"/>
    <w:rsid w:val="00834EDD"/>
    <w:rsid w:val="0085503A"/>
    <w:rsid w:val="00860EF7"/>
    <w:rsid w:val="00872E9C"/>
    <w:rsid w:val="00875473"/>
    <w:rsid w:val="0087750E"/>
    <w:rsid w:val="008866A2"/>
    <w:rsid w:val="00897654"/>
    <w:rsid w:val="008A0E49"/>
    <w:rsid w:val="008B1ED2"/>
    <w:rsid w:val="008B77DA"/>
    <w:rsid w:val="008D117B"/>
    <w:rsid w:val="008D241F"/>
    <w:rsid w:val="008D44A1"/>
    <w:rsid w:val="008E4A9F"/>
    <w:rsid w:val="008F40D0"/>
    <w:rsid w:val="00900086"/>
    <w:rsid w:val="00917886"/>
    <w:rsid w:val="0092397C"/>
    <w:rsid w:val="0094482D"/>
    <w:rsid w:val="00952B5E"/>
    <w:rsid w:val="00953E2D"/>
    <w:rsid w:val="00957EEB"/>
    <w:rsid w:val="00982209"/>
    <w:rsid w:val="00982C8C"/>
    <w:rsid w:val="00983F65"/>
    <w:rsid w:val="00990161"/>
    <w:rsid w:val="009920BF"/>
    <w:rsid w:val="009A14AC"/>
    <w:rsid w:val="009A6D2D"/>
    <w:rsid w:val="009B099B"/>
    <w:rsid w:val="009B25CC"/>
    <w:rsid w:val="009B66D6"/>
    <w:rsid w:val="009C72AB"/>
    <w:rsid w:val="009D6703"/>
    <w:rsid w:val="009E0B58"/>
    <w:rsid w:val="009E7EF1"/>
    <w:rsid w:val="00A43A1D"/>
    <w:rsid w:val="00A527E7"/>
    <w:rsid w:val="00A6108D"/>
    <w:rsid w:val="00A715B0"/>
    <w:rsid w:val="00A75144"/>
    <w:rsid w:val="00A82260"/>
    <w:rsid w:val="00A8261A"/>
    <w:rsid w:val="00A91C02"/>
    <w:rsid w:val="00AB0A50"/>
    <w:rsid w:val="00AB5FE5"/>
    <w:rsid w:val="00AB7021"/>
    <w:rsid w:val="00AC4D57"/>
    <w:rsid w:val="00AC70D1"/>
    <w:rsid w:val="00AE629B"/>
    <w:rsid w:val="00AF21B7"/>
    <w:rsid w:val="00B00D06"/>
    <w:rsid w:val="00B025F5"/>
    <w:rsid w:val="00B04681"/>
    <w:rsid w:val="00B057B7"/>
    <w:rsid w:val="00B07875"/>
    <w:rsid w:val="00B217A9"/>
    <w:rsid w:val="00B3292B"/>
    <w:rsid w:val="00B35B91"/>
    <w:rsid w:val="00B438D8"/>
    <w:rsid w:val="00B605A7"/>
    <w:rsid w:val="00B6683B"/>
    <w:rsid w:val="00B76BEA"/>
    <w:rsid w:val="00B76D67"/>
    <w:rsid w:val="00B82712"/>
    <w:rsid w:val="00B94D82"/>
    <w:rsid w:val="00B9611E"/>
    <w:rsid w:val="00BC20EC"/>
    <w:rsid w:val="00BC2ED8"/>
    <w:rsid w:val="00BD34A9"/>
    <w:rsid w:val="00BE0229"/>
    <w:rsid w:val="00BE1A60"/>
    <w:rsid w:val="00BE1F87"/>
    <w:rsid w:val="00BE6FC0"/>
    <w:rsid w:val="00BF0129"/>
    <w:rsid w:val="00C023CF"/>
    <w:rsid w:val="00C144F9"/>
    <w:rsid w:val="00C16DA2"/>
    <w:rsid w:val="00C20E6B"/>
    <w:rsid w:val="00C2648B"/>
    <w:rsid w:val="00C34000"/>
    <w:rsid w:val="00C42AB9"/>
    <w:rsid w:val="00C46D6F"/>
    <w:rsid w:val="00C52224"/>
    <w:rsid w:val="00C70D32"/>
    <w:rsid w:val="00C80B1A"/>
    <w:rsid w:val="00C87364"/>
    <w:rsid w:val="00C91A51"/>
    <w:rsid w:val="00CA295D"/>
    <w:rsid w:val="00CA7376"/>
    <w:rsid w:val="00CD7EC3"/>
    <w:rsid w:val="00CE550A"/>
    <w:rsid w:val="00CE633C"/>
    <w:rsid w:val="00CF30F3"/>
    <w:rsid w:val="00D02D82"/>
    <w:rsid w:val="00D12179"/>
    <w:rsid w:val="00D21430"/>
    <w:rsid w:val="00D219D2"/>
    <w:rsid w:val="00D31D92"/>
    <w:rsid w:val="00D417F4"/>
    <w:rsid w:val="00D47A48"/>
    <w:rsid w:val="00D50FF9"/>
    <w:rsid w:val="00D62624"/>
    <w:rsid w:val="00D76E13"/>
    <w:rsid w:val="00D8135E"/>
    <w:rsid w:val="00D8313F"/>
    <w:rsid w:val="00D905D3"/>
    <w:rsid w:val="00D91824"/>
    <w:rsid w:val="00D97E9D"/>
    <w:rsid w:val="00DA369E"/>
    <w:rsid w:val="00DA3AEF"/>
    <w:rsid w:val="00DA4B6B"/>
    <w:rsid w:val="00DF04DB"/>
    <w:rsid w:val="00DF3B59"/>
    <w:rsid w:val="00E07E68"/>
    <w:rsid w:val="00E132EB"/>
    <w:rsid w:val="00E142CD"/>
    <w:rsid w:val="00E266BD"/>
    <w:rsid w:val="00E27708"/>
    <w:rsid w:val="00E40AF6"/>
    <w:rsid w:val="00E40EA2"/>
    <w:rsid w:val="00E617CE"/>
    <w:rsid w:val="00E70F22"/>
    <w:rsid w:val="00E81F84"/>
    <w:rsid w:val="00E875AB"/>
    <w:rsid w:val="00EA5E71"/>
    <w:rsid w:val="00EB5472"/>
    <w:rsid w:val="00ED165B"/>
    <w:rsid w:val="00EE057C"/>
    <w:rsid w:val="00EE3365"/>
    <w:rsid w:val="00EF2DF6"/>
    <w:rsid w:val="00F02114"/>
    <w:rsid w:val="00F14743"/>
    <w:rsid w:val="00F2446F"/>
    <w:rsid w:val="00F2655D"/>
    <w:rsid w:val="00F3049F"/>
    <w:rsid w:val="00F31991"/>
    <w:rsid w:val="00F32D46"/>
    <w:rsid w:val="00F408E0"/>
    <w:rsid w:val="00F4443A"/>
    <w:rsid w:val="00F46EAB"/>
    <w:rsid w:val="00F525D6"/>
    <w:rsid w:val="00F54A2A"/>
    <w:rsid w:val="00F629E7"/>
    <w:rsid w:val="00F76F96"/>
    <w:rsid w:val="00F901C2"/>
    <w:rsid w:val="00F906CD"/>
    <w:rsid w:val="00F91830"/>
    <w:rsid w:val="00FD023D"/>
    <w:rsid w:val="00FD4E18"/>
    <w:rsid w:val="00FE4A20"/>
    <w:rsid w:val="00FF0C25"/>
    <w:rsid w:val="00FF5DC8"/>
    <w:rsid w:val="00FF6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5:docId w15:val="{6B75DCCC-2222-4434-B15D-7ECB0EA8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240"/>
    </w:pPr>
    <w:rPr>
      <w:rFonts w:ascii="Verdana" w:eastAsia="Times New Roman" w:hAnsi="Verdana"/>
      <w:bCs/>
      <w:sz w:val="22"/>
      <w:szCs w:val="22"/>
      <w:lang w:eastAsia="en-US"/>
    </w:rPr>
  </w:style>
  <w:style w:type="paragraph" w:styleId="Heading1">
    <w:name w:val="heading 1"/>
    <w:basedOn w:val="Normal"/>
    <w:next w:val="Normal"/>
    <w:link w:val="Heading1Char"/>
    <w:qFormat/>
    <w:pPr>
      <w:keepNext/>
      <w:numPr>
        <w:numId w:val="2"/>
      </w:numPr>
      <w:tabs>
        <w:tab w:val="left" w:pos="0"/>
      </w:tabs>
      <w:ind w:left="851" w:hanging="851"/>
      <w:outlineLvl w:val="0"/>
    </w:pPr>
    <w:rPr>
      <w:b/>
      <w:caps/>
      <w:sz w:val="32"/>
      <w:szCs w:val="32"/>
    </w:rPr>
  </w:style>
  <w:style w:type="paragraph" w:styleId="Heading2">
    <w:name w:val="heading 2"/>
    <w:basedOn w:val="Heading1"/>
    <w:next w:val="Normal"/>
    <w:link w:val="Heading2Char"/>
    <w:autoRedefine/>
    <w:qFormat/>
    <w:rsid w:val="00C20E6B"/>
    <w:pPr>
      <w:keepLines/>
      <w:numPr>
        <w:ilvl w:val="1"/>
      </w:numPr>
      <w:outlineLvl w:val="1"/>
    </w:pPr>
    <w:rPr>
      <w:sz w:val="28"/>
      <w:szCs w:val="28"/>
    </w:rPr>
  </w:style>
  <w:style w:type="paragraph" w:styleId="Heading3">
    <w:name w:val="heading 3"/>
    <w:basedOn w:val="Normal"/>
    <w:next w:val="Normal"/>
    <w:link w:val="Heading3Char"/>
    <w:qFormat/>
    <w:pPr>
      <w:keepNext/>
      <w:numPr>
        <w:ilvl w:val="2"/>
        <w:numId w:val="2"/>
      </w:numPr>
      <w:tabs>
        <w:tab w:val="left" w:pos="0"/>
      </w:tabs>
      <w:ind w:left="1191" w:hanging="1191"/>
      <w:outlineLvl w:val="2"/>
    </w:pPr>
    <w:rPr>
      <w:b/>
      <w:sz w:val="24"/>
      <w:szCs w:val="24"/>
    </w:rPr>
  </w:style>
  <w:style w:type="paragraph" w:styleId="Heading4">
    <w:name w:val="heading 4"/>
    <w:basedOn w:val="Normal"/>
    <w:next w:val="Normal"/>
    <w:link w:val="Heading4Char"/>
    <w:qFormat/>
    <w:pPr>
      <w:keepNext/>
      <w:numPr>
        <w:ilvl w:val="3"/>
        <w:numId w:val="2"/>
      </w:numPr>
      <w:tabs>
        <w:tab w:val="left" w:pos="0"/>
      </w:tabs>
      <w:ind w:left="1361" w:hanging="1361"/>
      <w:outlineLvl w:val="3"/>
    </w:pPr>
    <w:rPr>
      <w:b/>
      <w:sz w:val="24"/>
    </w:rPr>
  </w:style>
  <w:style w:type="paragraph" w:styleId="Heading5">
    <w:name w:val="heading 5"/>
    <w:basedOn w:val="Normal"/>
    <w:next w:val="Normal"/>
    <w:link w:val="Heading5Char"/>
    <w:qFormat/>
    <w:pPr>
      <w:keepNext/>
      <w:numPr>
        <w:ilvl w:val="4"/>
        <w:numId w:val="2"/>
      </w:numPr>
      <w:tabs>
        <w:tab w:val="left" w:pos="0"/>
      </w:tabs>
      <w:ind w:left="1474" w:hanging="1474"/>
      <w:outlineLvl w:val="4"/>
    </w:pPr>
    <w:rPr>
      <w:b/>
      <w:sz w:val="24"/>
    </w:rPr>
  </w:style>
  <w:style w:type="paragraph" w:styleId="Heading6">
    <w:name w:val="heading 6"/>
    <w:basedOn w:val="Normal"/>
    <w:next w:val="Normal"/>
    <w:link w:val="Heading6Char"/>
    <w:qFormat/>
    <w:pPr>
      <w:numPr>
        <w:ilvl w:val="5"/>
        <w:numId w:val="1"/>
      </w:numPr>
      <w:tabs>
        <w:tab w:val="left" w:pos="0"/>
      </w:tabs>
      <w:outlineLvl w:val="5"/>
    </w:pPr>
    <w:rPr>
      <w:sz w:val="24"/>
    </w:rPr>
  </w:style>
  <w:style w:type="paragraph" w:styleId="Heading7">
    <w:name w:val="heading 7"/>
    <w:basedOn w:val="Normal"/>
    <w:next w:val="Normal"/>
    <w:link w:val="Heading7Char"/>
    <w:qFormat/>
    <w:pPr>
      <w:numPr>
        <w:ilvl w:val="6"/>
        <w:numId w:val="1"/>
      </w:numPr>
      <w:tabs>
        <w:tab w:val="left" w:pos="0"/>
      </w:tabs>
      <w:outlineLvl w:val="6"/>
    </w:pPr>
    <w:rPr>
      <w:sz w:val="24"/>
    </w:rPr>
  </w:style>
  <w:style w:type="paragraph" w:styleId="Heading8">
    <w:name w:val="heading 8"/>
    <w:basedOn w:val="Normal"/>
    <w:next w:val="Normal"/>
    <w:link w:val="Heading8Char"/>
    <w:qFormat/>
    <w:pPr>
      <w:numPr>
        <w:ilvl w:val="7"/>
        <w:numId w:val="1"/>
      </w:numPr>
      <w:tabs>
        <w:tab w:val="left" w:pos="0"/>
      </w:tabs>
      <w:outlineLvl w:val="7"/>
    </w:pPr>
    <w:rPr>
      <w:sz w:val="24"/>
    </w:rPr>
  </w:style>
  <w:style w:type="paragraph" w:styleId="Heading9">
    <w:name w:val="heading 9"/>
    <w:basedOn w:val="Normal"/>
    <w:next w:val="Normal"/>
    <w:link w:val="Heading9Char"/>
    <w:qFormat/>
    <w:pPr>
      <w:numPr>
        <w:ilvl w:val="8"/>
        <w:numId w:val="1"/>
      </w:numPr>
      <w:tabs>
        <w:tab w:val="left" w:pos="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Verdana" w:hAnsi="Verdana"/>
      <w:b/>
      <w:sz w:val="24"/>
      <w:szCs w:val="24"/>
      <w:lang w:eastAsia="en-US"/>
    </w:rPr>
  </w:style>
  <w:style w:type="character" w:customStyle="1" w:styleId="Heading8Char">
    <w:name w:val="Heading 8 Char"/>
    <w:link w:val="Heading8"/>
    <w:rPr>
      <w:sz w:val="24"/>
      <w:lang w:eastAsia="en-US"/>
    </w:rPr>
  </w:style>
  <w:style w:type="character" w:customStyle="1" w:styleId="Heading9Char">
    <w:name w:val="Heading 9 Char"/>
    <w:link w:val="Heading9"/>
    <w:rPr>
      <w:sz w:val="24"/>
      <w:lang w:eastAsia="en-US"/>
    </w:rPr>
  </w:style>
  <w:style w:type="character" w:customStyle="1" w:styleId="PageNumber1">
    <w:name w:val="Page Number1"/>
    <w:rPr>
      <w:rFonts w:ascii="Palatino" w:hAnsi="Palatino"/>
    </w:rPr>
  </w:style>
  <w:style w:type="character" w:customStyle="1" w:styleId="WW-NormalIndentCharChar">
    <w:name w:val="WW-Normal Indent Char Char"/>
    <w:link w:val="WW-NormalIndent"/>
    <w:rPr>
      <w:rFonts w:ascii="Arial" w:eastAsia="Times New Roman" w:hAnsi="Arial"/>
      <w:sz w:val="22"/>
      <w:lang w:val="en-GB" w:eastAsia="ar-SA"/>
    </w:rPr>
  </w:style>
  <w:style w:type="character" w:customStyle="1" w:styleId="FooterChar">
    <w:name w:val="Footer Char"/>
    <w:link w:val="Footer"/>
    <w:rPr>
      <w:rFonts w:ascii="Verdana" w:eastAsia="Times New Roman" w:hAnsi="Verdana"/>
      <w:bCs/>
      <w:color w:val="1F497D"/>
    </w:rPr>
  </w:style>
  <w:style w:type="character" w:customStyle="1" w:styleId="Textkrper-EinzugCharCharCharChar1">
    <w:name w:val="Textkörper-Einzug Char Char Char Char1"/>
    <w:link w:val="Textkrper-EinzugCharCharChar1"/>
    <w:rPr>
      <w:rFonts w:eastAsia="Times New Roman"/>
      <w:sz w:val="24"/>
      <w:szCs w:val="24"/>
      <w:lang w:val="en-GB" w:eastAsia="en-GB"/>
    </w:rPr>
  </w:style>
  <w:style w:type="character" w:customStyle="1" w:styleId="BodyText3CharCharCharChar">
    <w:name w:val="Body Text 3 Char Char Char Char"/>
    <w:link w:val="BodyText3CharChar"/>
    <w:rPr>
      <w:rFonts w:eastAsia="Times New Roman"/>
      <w:sz w:val="16"/>
      <w:szCs w:val="16"/>
      <w:lang w:val="en-GB"/>
    </w:rPr>
  </w:style>
  <w:style w:type="character" w:customStyle="1" w:styleId="Heading5Char">
    <w:name w:val="Heading 5 Char"/>
    <w:link w:val="Heading5"/>
    <w:rPr>
      <w:rFonts w:ascii="Verdana" w:hAnsi="Verdana"/>
      <w:b/>
      <w:sz w:val="24"/>
      <w:lang w:eastAsia="en-US"/>
    </w:rPr>
  </w:style>
  <w:style w:type="character" w:customStyle="1" w:styleId="BodyTextIndentCharCharCharChar">
    <w:name w:val="Body Text Indent Char Char Char Char"/>
    <w:link w:val="BodyTextIndentCharChar"/>
    <w:rPr>
      <w:rFonts w:eastAsia="Times New Roman"/>
      <w:sz w:val="24"/>
      <w:lang w:val="en-GB"/>
    </w:rPr>
  </w:style>
  <w:style w:type="character" w:customStyle="1" w:styleId="Heading2Char">
    <w:name w:val="Heading 2 Char"/>
    <w:link w:val="Heading2"/>
    <w:rsid w:val="00C20E6B"/>
    <w:rPr>
      <w:rFonts w:ascii="Verdana" w:eastAsia="Times New Roman" w:hAnsi="Verdana"/>
      <w:b/>
      <w:bCs/>
      <w:caps/>
      <w:sz w:val="28"/>
      <w:szCs w:val="28"/>
      <w:lang w:eastAsia="en-US"/>
    </w:rPr>
  </w:style>
  <w:style w:type="character" w:customStyle="1" w:styleId="TableCaptionCharChar">
    <w:name w:val="Table Caption Char Char"/>
    <w:link w:val="TableCaption"/>
    <w:rPr>
      <w:rFonts w:ascii="Verdana" w:hAnsi="Verdana"/>
      <w:bCs/>
      <w:sz w:val="22"/>
      <w:szCs w:val="22"/>
      <w:lang w:eastAsia="en-US"/>
    </w:rPr>
  </w:style>
  <w:style w:type="character" w:customStyle="1" w:styleId="HeaderChar">
    <w:name w:val="Header Char"/>
    <w:basedOn w:val="DefaultParagraphFont"/>
    <w:link w:val="Header"/>
  </w:style>
  <w:style w:type="character" w:styleId="Emphasis">
    <w:name w:val="Emphasis"/>
    <w:qFormat/>
    <w:rPr>
      <w:b/>
      <w:bCs/>
      <w:i w:val="0"/>
      <w:iCs w:val="0"/>
    </w:rPr>
  </w:style>
  <w:style w:type="character" w:customStyle="1" w:styleId="BalloonTextChar">
    <w:name w:val="Balloon Text Char"/>
    <w:link w:val="BalloonText"/>
    <w:rPr>
      <w:rFonts w:ascii="Tahoma" w:hAnsi="Tahoma" w:cs="Tahoma"/>
      <w:sz w:val="16"/>
      <w:szCs w:val="16"/>
    </w:rPr>
  </w:style>
  <w:style w:type="character" w:customStyle="1" w:styleId="BodyText2CharCharCharChar">
    <w:name w:val="Body Text 2 Char Char Char Char"/>
    <w:link w:val="BodyText2CharChar"/>
    <w:rPr>
      <w:rFonts w:eastAsia="Times New Roman"/>
      <w:color w:val="00FF00"/>
      <w:sz w:val="24"/>
      <w:lang w:val="en-GB"/>
    </w:rPr>
  </w:style>
  <w:style w:type="character" w:customStyle="1" w:styleId="BodyTextChar">
    <w:name w:val="Body Text Char"/>
    <w:link w:val="BodyText"/>
    <w:rPr>
      <w:rFonts w:eastAsia="Times New Roman"/>
      <w:sz w:val="24"/>
      <w:lang w:val="en-GB"/>
    </w:rPr>
  </w:style>
  <w:style w:type="character" w:customStyle="1" w:styleId="Heading4Char">
    <w:name w:val="Heading 4 Char"/>
    <w:link w:val="Heading4"/>
    <w:rPr>
      <w:rFonts w:ascii="Verdana" w:hAnsi="Verdana"/>
      <w:b/>
      <w:sz w:val="24"/>
      <w:szCs w:val="22"/>
      <w:lang w:eastAsia="en-US"/>
    </w:rPr>
  </w:style>
  <w:style w:type="character" w:customStyle="1" w:styleId="CaptionChar">
    <w:name w:val="Caption Char"/>
    <w:aliases w:val="Caption - Figure Char"/>
    <w:link w:val="Caption"/>
    <w:rPr>
      <w:rFonts w:ascii="Verdana" w:eastAsia="Times New Roman" w:hAnsi="Verdana"/>
      <w:bCs/>
      <w:sz w:val="22"/>
      <w:szCs w:val="22"/>
      <w:lang w:eastAsia="en-US"/>
    </w:rPr>
  </w:style>
  <w:style w:type="character" w:customStyle="1" w:styleId="Heading7Char">
    <w:name w:val="Heading 7 Char"/>
    <w:link w:val="Heading7"/>
    <w:rPr>
      <w:sz w:val="24"/>
      <w:lang w:eastAsia="en-US"/>
    </w:rPr>
  </w:style>
  <w:style w:type="character" w:customStyle="1" w:styleId="HeaderBlueTextCharChar">
    <w:name w:val="Header Blue Text Char Char"/>
    <w:link w:val="HeaderBlueText"/>
    <w:rPr>
      <w:rFonts w:ascii="Arial" w:eastAsia="Times New Roman" w:hAnsi="Arial" w:cs="Arial"/>
      <w:bCs/>
      <w:color w:val="1F497D"/>
      <w:sz w:val="36"/>
      <w:szCs w:val="36"/>
      <w:lang w:val="en-GB"/>
    </w:rPr>
  </w:style>
  <w:style w:type="character" w:styleId="Hyperlink">
    <w:name w:val="Hyperlink"/>
    <w:uiPriority w:val="99"/>
    <w:rPr>
      <w:color w:val="0000FF"/>
      <w:u w:val="single"/>
    </w:rPr>
  </w:style>
  <w:style w:type="character" w:customStyle="1" w:styleId="EndnoteTextChar">
    <w:name w:val="Endnote Text Char"/>
    <w:link w:val="EndnoteText"/>
    <w:rPr>
      <w:rFonts w:ascii="Frutiger Roman" w:eastAsia="Times New Roman" w:hAnsi="Frutiger Roman"/>
      <w:lang w:val="en-GB"/>
    </w:rPr>
  </w:style>
  <w:style w:type="character" w:customStyle="1" w:styleId="Textkrper-EinzugZchn">
    <w:name w:val="Textkörper-Einzug Zchn"/>
    <w:link w:val="Textkrper-Einzug"/>
    <w:rPr>
      <w:rFonts w:eastAsia="Times New Roman"/>
      <w:sz w:val="24"/>
      <w:szCs w:val="24"/>
      <w:lang w:val="en-GB" w:eastAsia="en-GB"/>
    </w:rPr>
  </w:style>
  <w:style w:type="character" w:customStyle="1" w:styleId="FootnoteTextChar">
    <w:name w:val="Footnote Text Char"/>
    <w:link w:val="FootnoteText"/>
    <w:rPr>
      <w:rFonts w:ascii="Arial" w:eastAsia="Times New Roman" w:hAnsi="Arial"/>
      <w:lang w:val="en-GB" w:eastAsia="en-GB"/>
    </w:rPr>
  </w:style>
  <w:style w:type="character" w:customStyle="1" w:styleId="Heading6Char">
    <w:name w:val="Heading 6 Char"/>
    <w:link w:val="Heading6"/>
    <w:rPr>
      <w:sz w:val="24"/>
      <w:lang w:eastAsia="en-US"/>
    </w:rPr>
  </w:style>
  <w:style w:type="character" w:customStyle="1" w:styleId="Heading1Char">
    <w:name w:val="Heading 1 Char"/>
    <w:link w:val="Heading1"/>
    <w:rPr>
      <w:rFonts w:ascii="Verdana" w:hAnsi="Verdana"/>
      <w:b/>
      <w:bCs/>
      <w:caps/>
      <w:sz w:val="32"/>
      <w:szCs w:val="32"/>
      <w:lang w:eastAsia="en-US"/>
    </w:rPr>
  </w:style>
  <w:style w:type="character" w:customStyle="1" w:styleId="HeaderWhiteTextCharChar">
    <w:name w:val="Header White Text Char Char"/>
    <w:link w:val="HeaderWhiteText"/>
    <w:rPr>
      <w:rFonts w:ascii="Arial" w:eastAsia="Times New Roman" w:hAnsi="Arial" w:cs="Arial"/>
      <w:b/>
      <w:bCs/>
      <w:color w:val="FFFFFF"/>
      <w:sz w:val="40"/>
      <w:szCs w:val="40"/>
      <w:lang w:val="en-GB"/>
    </w:rPr>
  </w:style>
  <w:style w:type="character" w:customStyle="1" w:styleId="shorttext1">
    <w:name w:val="short_text1"/>
    <w:rPr>
      <w:sz w:val="20"/>
      <w:szCs w:val="20"/>
    </w:rPr>
  </w:style>
  <w:style w:type="paragraph" w:customStyle="1" w:styleId="figures">
    <w:name w:val="figures"/>
    <w:basedOn w:val="BodyText"/>
    <w:pPr>
      <w:spacing w:line="300" w:lineRule="atLeast"/>
      <w:ind w:left="1701" w:hanging="1701"/>
    </w:pPr>
    <w:rPr>
      <w:rFonts w:ascii="Frutiger Roman" w:hAnsi="Frutiger Roman"/>
      <w:i/>
      <w:sz w:val="22"/>
    </w:rPr>
  </w:style>
  <w:style w:type="paragraph" w:customStyle="1" w:styleId="Bullets">
    <w:name w:val="Bullets"/>
    <w:basedOn w:val="Normal"/>
    <w:pPr>
      <w:spacing w:after="120"/>
      <w:ind w:right="504"/>
      <w:jc w:val="both"/>
    </w:pPr>
    <w:rPr>
      <w:bCs w:val="0"/>
      <w:szCs w:val="20"/>
    </w:rPr>
  </w:style>
  <w:style w:type="paragraph" w:customStyle="1" w:styleId="WW-NormalIndent">
    <w:name w:val="WW-Normal Indent"/>
    <w:basedOn w:val="Normal"/>
    <w:link w:val="WW-NormalIndentCharChar"/>
    <w:pPr>
      <w:suppressAutoHyphens/>
      <w:spacing w:before="0"/>
      <w:ind w:left="714"/>
    </w:pPr>
    <w:rPr>
      <w:rFonts w:ascii="Arial" w:hAnsi="Arial"/>
      <w:lang w:eastAsia="ar-SA"/>
    </w:rPr>
  </w:style>
  <w:style w:type="paragraph" w:customStyle="1" w:styleId="NormalIndentCharChar">
    <w:name w:val="Normal Indent Char Char"/>
    <w:basedOn w:val="Normal"/>
    <w:pPr>
      <w:spacing w:before="0" w:after="120" w:line="300" w:lineRule="atLeast"/>
      <w:ind w:left="1701" w:hanging="964"/>
    </w:pPr>
    <w:rPr>
      <w:rFonts w:ascii="Frutiger Roman" w:hAnsi="Frutiger Roman"/>
      <w:bCs w:val="0"/>
      <w:szCs w:val="20"/>
    </w:rPr>
  </w:style>
  <w:style w:type="paragraph" w:customStyle="1" w:styleId="LETTRE">
    <w:name w:val="LETTRE"/>
    <w:basedOn w:val="Normal"/>
    <w:pPr>
      <w:tabs>
        <w:tab w:val="left" w:pos="4520"/>
      </w:tabs>
      <w:spacing w:before="0" w:after="0"/>
    </w:pPr>
    <w:rPr>
      <w:rFonts w:ascii="Bookman" w:hAnsi="Bookman"/>
      <w:bCs w:val="0"/>
      <w:sz w:val="24"/>
      <w:szCs w:val="20"/>
    </w:rPr>
  </w:style>
  <w:style w:type="paragraph" w:customStyle="1" w:styleId="Caution">
    <w:name w:val="Caution"/>
    <w:basedOn w:val="Normal"/>
    <w:next w:val="Normal"/>
    <w:pPr>
      <w:keepNext/>
      <w:spacing w:after="120" w:line="240" w:lineRule="atLeast"/>
    </w:pPr>
    <w:rPr>
      <w:rFonts w:ascii="Arial" w:hAnsi="Arial"/>
      <w:b/>
      <w:bCs w:val="0"/>
      <w:sz w:val="20"/>
      <w:szCs w:val="20"/>
      <w:lang w:eastAsia="en-GB"/>
    </w:rPr>
  </w:style>
  <w:style w:type="paragraph" w:styleId="Revision">
    <w:name w:val="Revision"/>
    <w:rPr>
      <w:rFonts w:ascii="Verdana" w:hAnsi="Verdana"/>
      <w:bCs/>
      <w:sz w:val="22"/>
      <w:szCs w:val="22"/>
      <w:lang w:eastAsia="en-US"/>
    </w:rPr>
  </w:style>
  <w:style w:type="paragraph" w:customStyle="1" w:styleId="tabletext">
    <w:name w:val="tabletext"/>
    <w:basedOn w:val="Normal"/>
    <w:pPr>
      <w:tabs>
        <w:tab w:val="left" w:pos="823"/>
      </w:tabs>
      <w:spacing w:before="0" w:after="120" w:line="300" w:lineRule="atLeast"/>
    </w:pPr>
    <w:rPr>
      <w:rFonts w:ascii="Frutiger Roman" w:hAnsi="Frutiger Roman"/>
      <w:bCs w:val="0"/>
      <w:sz w:val="18"/>
      <w:szCs w:val="20"/>
    </w:rPr>
  </w:style>
  <w:style w:type="paragraph" w:customStyle="1" w:styleId="TableOfContentsHeading">
    <w:name w:val="Table Of Contents Heading"/>
    <w:basedOn w:val="Heading1"/>
    <w:pPr>
      <w:numPr>
        <w:numId w:val="0"/>
      </w:numPr>
      <w:tabs>
        <w:tab w:val="left" w:pos="0"/>
      </w:tabs>
    </w:pPr>
    <w:rPr>
      <w:szCs w:val="20"/>
    </w:rPr>
  </w:style>
  <w:style w:type="paragraph" w:customStyle="1" w:styleId="HeaderBlueText">
    <w:name w:val="Header Blue Text"/>
    <w:basedOn w:val="Normal"/>
    <w:link w:val="HeaderBlueTextCharChar"/>
    <w:pPr>
      <w:tabs>
        <w:tab w:val="right" w:pos="10490"/>
      </w:tabs>
    </w:pPr>
    <w:rPr>
      <w:rFonts w:ascii="Arial" w:hAnsi="Arial" w:cs="Arial"/>
      <w:color w:val="1F497D"/>
      <w:sz w:val="36"/>
      <w:szCs w:val="36"/>
    </w:rPr>
  </w:style>
  <w:style w:type="paragraph" w:customStyle="1" w:styleId="Unclear">
    <w:name w:val="Unclear"/>
    <w:basedOn w:val="Normal"/>
    <w:next w:val="Normal"/>
    <w:pPr>
      <w:keepNext/>
      <w:spacing w:before="0" w:after="0" w:line="274" w:lineRule="atLeast"/>
    </w:pPr>
    <w:rPr>
      <w:rFonts w:ascii="Frutiger 55" w:hAnsi="Frutiger 55"/>
      <w:b/>
      <w:bCs w:val="0"/>
      <w:sz w:val="24"/>
      <w:szCs w:val="20"/>
    </w:rPr>
  </w:style>
  <w:style w:type="paragraph" w:customStyle="1" w:styleId="TableCaption">
    <w:name w:val="Table Caption"/>
    <w:basedOn w:val="Caption"/>
    <w:link w:val="TableCaptionCharChar"/>
    <w:pPr>
      <w:numPr>
        <w:numId w:val="3"/>
      </w:numPr>
      <w:ind w:left="1134" w:hanging="1134"/>
    </w:pPr>
  </w:style>
  <w:style w:type="paragraph" w:customStyle="1" w:styleId="TableText0">
    <w:name w:val="Table Text"/>
    <w:basedOn w:val="Normal"/>
    <w:pPr>
      <w:keepNext/>
      <w:spacing w:after="120" w:line="260" w:lineRule="atLeast"/>
    </w:pPr>
    <w:rPr>
      <w:rFonts w:ascii="Arial" w:hAnsi="Arial"/>
      <w:bCs w:val="0"/>
      <w:sz w:val="20"/>
      <w:szCs w:val="20"/>
      <w:lang w:eastAsia="en-GB"/>
    </w:rPr>
  </w:style>
  <w:style w:type="paragraph" w:styleId="BodyText">
    <w:name w:val="Body Text"/>
    <w:basedOn w:val="Normal"/>
    <w:link w:val="BodyTextChar"/>
    <w:pPr>
      <w:spacing w:before="0" w:after="120"/>
    </w:pPr>
    <w:rPr>
      <w:sz w:val="24"/>
    </w:rPr>
  </w:style>
  <w:style w:type="paragraph" w:styleId="Caption">
    <w:name w:val="caption"/>
    <w:aliases w:val="Caption - Figure"/>
    <w:basedOn w:val="Normal"/>
    <w:next w:val="Normal"/>
    <w:link w:val="CaptionChar"/>
    <w:qFormat/>
    <w:pPr>
      <w:numPr>
        <w:numId w:val="4"/>
      </w:numPr>
      <w:jc w:val="center"/>
    </w:pPr>
  </w:style>
  <w:style w:type="paragraph" w:styleId="Header">
    <w:name w:val="header"/>
    <w:basedOn w:val="Normal"/>
    <w:link w:val="HeaderChar"/>
    <w:pPr>
      <w:tabs>
        <w:tab w:val="center" w:pos="4680"/>
        <w:tab w:val="right" w:pos="9360"/>
      </w:tabs>
    </w:pPr>
  </w:style>
  <w:style w:type="paragraph" w:styleId="TOC3">
    <w:name w:val="toc 3"/>
    <w:basedOn w:val="Normal"/>
    <w:next w:val="Normal"/>
    <w:uiPriority w:val="39"/>
    <w:pPr>
      <w:tabs>
        <w:tab w:val="left" w:pos="1200"/>
        <w:tab w:val="right" w:leader="dot" w:pos="9356"/>
      </w:tabs>
      <w:spacing w:after="0"/>
      <w:ind w:left="480"/>
    </w:pPr>
    <w:rPr>
      <w:bCs w:val="0"/>
      <w:i/>
      <w:sz w:val="20"/>
    </w:rPr>
  </w:style>
  <w:style w:type="paragraph" w:customStyle="1" w:styleId="Formatvorlage">
    <w:name w:val="Formatvorlage"/>
    <w:basedOn w:val="Normal"/>
    <w:pPr>
      <w:overflowPunct w:val="0"/>
      <w:autoSpaceDE w:val="0"/>
      <w:autoSpaceDN w:val="0"/>
      <w:adjustRightInd w:val="0"/>
      <w:spacing w:after="0"/>
      <w:ind w:left="454"/>
      <w:textAlignment w:val="baseline"/>
    </w:pPr>
    <w:rPr>
      <w:rFonts w:ascii="Times New Roman" w:hAnsi="Times New Roman"/>
      <w:bCs w:val="0"/>
      <w:sz w:val="24"/>
      <w:szCs w:val="24"/>
      <w:lang w:eastAsia="en-GB"/>
    </w:rPr>
  </w:style>
  <w:style w:type="paragraph" w:customStyle="1" w:styleId="Textkrper-EinzugCharCharChar1">
    <w:name w:val="Textkörper-Einzug Char Char Char1"/>
    <w:basedOn w:val="Normal"/>
    <w:link w:val="Textkrper-EinzugCharCharCharChar1"/>
    <w:pPr>
      <w:tabs>
        <w:tab w:val="left" w:pos="2694"/>
        <w:tab w:val="left" w:pos="4820"/>
      </w:tabs>
      <w:spacing w:after="0"/>
      <w:ind w:left="567"/>
    </w:pPr>
    <w:rPr>
      <w:sz w:val="24"/>
      <w:szCs w:val="24"/>
      <w:lang w:eastAsia="en-GB"/>
    </w:rPr>
  </w:style>
  <w:style w:type="paragraph" w:styleId="TOCHeading">
    <w:name w:val="TOC Heading"/>
    <w:basedOn w:val="Heading1"/>
    <w:next w:val="Normal"/>
    <w:uiPriority w:val="39"/>
    <w:qFormat/>
    <w:pPr>
      <w:keepLines/>
      <w:numPr>
        <w:numId w:val="0"/>
      </w:numPr>
      <w:tabs>
        <w:tab w:val="left" w:pos="0"/>
      </w:tabs>
      <w:spacing w:before="480" w:after="0"/>
      <w:outlineLvl w:val="9"/>
    </w:pPr>
    <w:rPr>
      <w:rFonts w:ascii="Arial" w:hAnsi="Arial"/>
      <w:bCs w:val="0"/>
      <w:caps w:val="0"/>
      <w:color w:val="365F91"/>
      <w:sz w:val="28"/>
      <w:szCs w:val="28"/>
    </w:rPr>
  </w:style>
  <w:style w:type="paragraph" w:customStyle="1" w:styleId="TextinYellowBox">
    <w:name w:val="Text in Yellow Box"/>
    <w:pPr>
      <w:pBdr>
        <w:top w:val="single" w:sz="6" w:space="5" w:color="auto"/>
        <w:left w:val="single" w:sz="6" w:space="5" w:color="auto"/>
        <w:bottom w:val="single" w:sz="6" w:space="5" w:color="auto"/>
        <w:right w:val="single" w:sz="6" w:space="5" w:color="auto"/>
      </w:pBdr>
      <w:shd w:val="solid" w:color="FFFF00" w:fill="auto"/>
    </w:pPr>
    <w:rPr>
      <w:rFonts w:ascii="Verdana" w:hAnsi="Verdana"/>
      <w:sz w:val="24"/>
      <w:lang w:eastAsia="en-US"/>
    </w:rPr>
  </w:style>
  <w:style w:type="paragraph" w:customStyle="1" w:styleId="Textkrper-EinzugChar2CharChar">
    <w:name w:val="Textkörper-Einzug Char2 Char Char"/>
    <w:basedOn w:val="Normal"/>
    <w:pPr>
      <w:tabs>
        <w:tab w:val="left" w:pos="2694"/>
        <w:tab w:val="left" w:pos="4820"/>
      </w:tabs>
      <w:spacing w:after="0"/>
      <w:ind w:left="567"/>
    </w:pPr>
    <w:rPr>
      <w:rFonts w:ascii="Times New Roman" w:hAnsi="Times New Roman"/>
      <w:bCs w:val="0"/>
      <w:sz w:val="24"/>
      <w:szCs w:val="24"/>
      <w:lang w:eastAsia="en-GB"/>
    </w:rPr>
  </w:style>
  <w:style w:type="paragraph" w:customStyle="1" w:styleId="Textkrper-Einzug">
    <w:name w:val="Textkörper-Einzug"/>
    <w:basedOn w:val="Normal"/>
    <w:link w:val="Textkrper-EinzugZchn"/>
    <w:pPr>
      <w:tabs>
        <w:tab w:val="left" w:pos="2694"/>
        <w:tab w:val="left" w:pos="4820"/>
      </w:tabs>
      <w:spacing w:after="0"/>
      <w:ind w:left="567"/>
    </w:pPr>
    <w:rPr>
      <w:sz w:val="24"/>
      <w:szCs w:val="24"/>
      <w:lang w:eastAsia="en-GB"/>
    </w:rPr>
  </w:style>
  <w:style w:type="paragraph" w:customStyle="1" w:styleId="BodyText2CharChar">
    <w:name w:val="Body Text 2 Char Char"/>
    <w:basedOn w:val="Normal"/>
    <w:link w:val="BodyText2CharCharCharChar"/>
    <w:pPr>
      <w:spacing w:before="0"/>
    </w:pPr>
    <w:rPr>
      <w:color w:val="00FF00"/>
      <w:sz w:val="24"/>
    </w:rPr>
  </w:style>
  <w:style w:type="paragraph" w:customStyle="1" w:styleId="FrontPageHeading">
    <w:name w:val="Front Page Heading"/>
    <w:pPr>
      <w:jc w:val="center"/>
    </w:pPr>
    <w:rPr>
      <w:rFonts w:ascii="Verdana" w:hAnsi="Verdana"/>
      <w:b/>
      <w:bCs/>
      <w:i/>
      <w:iCs/>
      <w:sz w:val="48"/>
      <w:lang w:eastAsia="en-US"/>
    </w:rPr>
  </w:style>
  <w:style w:type="paragraph" w:customStyle="1" w:styleId="BodyText3CharChar">
    <w:name w:val="Body Text 3 Char Char"/>
    <w:basedOn w:val="Normal"/>
    <w:link w:val="BodyText3CharCharCharChar"/>
    <w:pPr>
      <w:spacing w:before="0" w:after="120"/>
    </w:pPr>
    <w:rPr>
      <w:sz w:val="16"/>
      <w:szCs w:val="16"/>
    </w:rPr>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pPr>
      <w:tabs>
        <w:tab w:val="center" w:pos="4680"/>
        <w:tab w:val="right" w:pos="9360"/>
      </w:tabs>
      <w:spacing w:after="0"/>
    </w:pPr>
    <w:rPr>
      <w:color w:val="1F497D"/>
    </w:rPr>
  </w:style>
  <w:style w:type="paragraph" w:styleId="TOC1">
    <w:name w:val="toc 1"/>
    <w:basedOn w:val="Normal"/>
    <w:next w:val="Normal"/>
    <w:uiPriority w:val="39"/>
    <w:pPr>
      <w:tabs>
        <w:tab w:val="right" w:leader="dot" w:pos="9356"/>
      </w:tabs>
      <w:spacing w:after="120"/>
    </w:pPr>
    <w:rPr>
      <w:b/>
      <w:bCs w:val="0"/>
      <w:caps/>
      <w:sz w:val="20"/>
    </w:rPr>
  </w:style>
  <w:style w:type="paragraph" w:customStyle="1" w:styleId="HeaderWhiteText">
    <w:name w:val="Header White Text"/>
    <w:basedOn w:val="Normal"/>
    <w:link w:val="HeaderWhiteTextCharChar"/>
    <w:rPr>
      <w:rFonts w:ascii="Arial" w:hAnsi="Arial" w:cs="Arial"/>
      <w:b/>
      <w:color w:val="FFFFFF"/>
      <w:sz w:val="40"/>
      <w:szCs w:val="40"/>
    </w:rPr>
  </w:style>
  <w:style w:type="paragraph" w:customStyle="1" w:styleId="Actionpoint">
    <w:name w:val="Action point"/>
    <w:basedOn w:val="Normal"/>
    <w:pPr>
      <w:tabs>
        <w:tab w:val="left" w:pos="360"/>
      </w:tabs>
      <w:spacing w:before="0" w:after="120" w:line="300" w:lineRule="atLeast"/>
      <w:ind w:left="360" w:hanging="360"/>
    </w:pPr>
    <w:rPr>
      <w:rFonts w:ascii="Frutiger Roman" w:hAnsi="Frutiger Roman"/>
      <w:bCs w:val="0"/>
      <w:szCs w:val="20"/>
    </w:rPr>
  </w:style>
  <w:style w:type="paragraph" w:customStyle="1" w:styleId="Caption-Table">
    <w:name w:val="Caption - Table"/>
    <w:basedOn w:val="TableCaption"/>
    <w:next w:val="Normal"/>
  </w:style>
  <w:style w:type="paragraph" w:customStyle="1" w:styleId="Indent">
    <w:name w:val="Indent"/>
    <w:basedOn w:val="Normal"/>
    <w:pPr>
      <w:spacing w:after="0"/>
      <w:ind w:left="851" w:hanging="851"/>
    </w:pPr>
    <w:rPr>
      <w:rFonts w:ascii="Frutiger" w:hAnsi="Frutiger"/>
      <w:bCs w:val="0"/>
      <w:szCs w:val="20"/>
    </w:rPr>
  </w:style>
  <w:style w:type="paragraph" w:styleId="EndnoteText">
    <w:name w:val="endnote text"/>
    <w:basedOn w:val="Normal"/>
    <w:link w:val="EndnoteTextChar"/>
    <w:pPr>
      <w:tabs>
        <w:tab w:val="left" w:pos="823"/>
      </w:tabs>
      <w:spacing w:before="0" w:line="300" w:lineRule="atLeast"/>
      <w:ind w:left="1730"/>
    </w:pPr>
    <w:rPr>
      <w:rFonts w:ascii="Frutiger Roman" w:hAnsi="Frutiger Roman"/>
    </w:rPr>
  </w:style>
  <w:style w:type="paragraph" w:styleId="FootnoteText">
    <w:name w:val="footnote text"/>
    <w:basedOn w:val="Normal"/>
    <w:link w:val="FootnoteTextChar"/>
    <w:pPr>
      <w:spacing w:after="120" w:line="240" w:lineRule="atLeast"/>
    </w:pPr>
    <w:rPr>
      <w:rFonts w:ascii="Arial" w:hAnsi="Arial"/>
      <w:lang w:eastAsia="en-GB"/>
    </w:rPr>
  </w:style>
  <w:style w:type="paragraph" w:styleId="TOC2">
    <w:name w:val="toc 2"/>
    <w:basedOn w:val="Normal"/>
    <w:next w:val="Normal"/>
    <w:uiPriority w:val="39"/>
    <w:pPr>
      <w:tabs>
        <w:tab w:val="right" w:leader="dot" w:pos="9356"/>
      </w:tabs>
      <w:spacing w:after="0"/>
      <w:ind w:left="240"/>
    </w:pPr>
    <w:rPr>
      <w:smallCaps/>
      <w:sz w:val="20"/>
    </w:rPr>
  </w:style>
  <w:style w:type="paragraph" w:customStyle="1" w:styleId="NormalWebCharChar">
    <w:name w:val="Normal (Web) Char Char"/>
    <w:basedOn w:val="Normal"/>
    <w:pPr>
      <w:spacing w:before="0" w:after="200"/>
    </w:pPr>
    <w:rPr>
      <w:rFonts w:ascii="Times New Roman" w:hAnsi="Times New Roman"/>
      <w:bCs w:val="0"/>
      <w:color w:val="505050"/>
      <w:sz w:val="17"/>
      <w:szCs w:val="17"/>
      <w:lang w:eastAsia="en-GB"/>
    </w:rPr>
  </w:style>
  <w:style w:type="paragraph" w:styleId="ListParagraph">
    <w:name w:val="List Paragraph"/>
    <w:basedOn w:val="Normal"/>
    <w:qFormat/>
    <w:pPr>
      <w:spacing w:before="0"/>
      <w:ind w:left="720"/>
    </w:pPr>
  </w:style>
  <w:style w:type="paragraph" w:customStyle="1" w:styleId="BodyTextIndentCharChar">
    <w:name w:val="Body Text Indent Char Char"/>
    <w:basedOn w:val="Normal"/>
    <w:link w:val="BodyTextIndentCharCharCharChar"/>
    <w:pPr>
      <w:spacing w:before="0" w:after="120"/>
      <w:ind w:left="283"/>
    </w:pPr>
    <w:rPr>
      <w:sz w:val="24"/>
    </w:rPr>
  </w:style>
  <w:style w:type="paragraph" w:customStyle="1" w:styleId="body">
    <w:name w:val="body"/>
    <w:basedOn w:val="Normal"/>
    <w:pPr>
      <w:spacing w:before="0"/>
    </w:pPr>
    <w:rPr>
      <w:rFonts w:ascii="Times New Roman" w:hAnsi="Times New Roman"/>
      <w:bCs w:val="0"/>
      <w:sz w:val="20"/>
      <w:szCs w:val="20"/>
    </w:rPr>
  </w:style>
  <w:style w:type="paragraph" w:customStyle="1" w:styleId="Default">
    <w:name w:val="Default"/>
    <w:rsid w:val="00AC4D57"/>
    <w:pPr>
      <w:autoSpaceDE w:val="0"/>
      <w:autoSpaceDN w:val="0"/>
      <w:adjustRightInd w:val="0"/>
    </w:pPr>
    <w:rPr>
      <w:rFonts w:ascii="Verdana" w:hAnsi="Verdana" w:cs="Verdana"/>
      <w:color w:val="000000"/>
      <w:sz w:val="24"/>
      <w:szCs w:val="24"/>
    </w:rPr>
  </w:style>
  <w:style w:type="table" w:styleId="TableGrid">
    <w:name w:val="Table Grid"/>
    <w:basedOn w:val="TableNormal"/>
    <w:rsid w:val="00E81F8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2759"/>
    <w:pPr>
      <w:spacing w:before="100" w:beforeAutospacing="1" w:after="100" w:afterAutospacing="1"/>
    </w:pPr>
    <w:rPr>
      <w:rFonts w:ascii="Times New Roman" w:hAnsi="Times New Roman"/>
      <w:bCs w:val="0"/>
      <w:sz w:val="24"/>
      <w:szCs w:val="24"/>
      <w:lang w:eastAsia="en-GB"/>
    </w:rPr>
  </w:style>
  <w:style w:type="paragraph" w:styleId="HTMLPreformatted">
    <w:name w:val="HTML Preformatted"/>
    <w:basedOn w:val="Normal"/>
    <w:link w:val="HTMLPreformattedChar"/>
    <w:uiPriority w:val="99"/>
    <w:semiHidden/>
    <w:unhideWhenUsed/>
    <w:rsid w:val="001B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bCs w:val="0"/>
      <w:sz w:val="20"/>
      <w:szCs w:val="20"/>
      <w:lang w:eastAsia="en-GB"/>
    </w:rPr>
  </w:style>
  <w:style w:type="character" w:customStyle="1" w:styleId="HTMLPreformattedChar">
    <w:name w:val="HTML Preformatted Char"/>
    <w:basedOn w:val="DefaultParagraphFont"/>
    <w:link w:val="HTMLPreformatted"/>
    <w:uiPriority w:val="99"/>
    <w:semiHidden/>
    <w:rsid w:val="001B275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37050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7F2F8-BDF7-4339-BFCA-502D8C330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351</Words>
  <Characters>2002</Characters>
  <Application>Microsoft Office Word</Application>
  <DocSecurity>0</DocSecurity>
  <PresentationFormat/>
  <Lines>16</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 Kristiansen;Haris Ali</dc:creator>
  <cp:lastModifiedBy>Duncan Holmes</cp:lastModifiedBy>
  <cp:revision>10</cp:revision>
  <cp:lastPrinted>2015-05-08T11:05:00Z</cp:lastPrinted>
  <dcterms:created xsi:type="dcterms:W3CDTF">2015-05-07T13:58:00Z</dcterms:created>
  <dcterms:modified xsi:type="dcterms:W3CDTF">2015-05-11T11:17:00Z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1033-8.1.0.3390</vt:lpwstr>
  </property>
</Properties>
</file>